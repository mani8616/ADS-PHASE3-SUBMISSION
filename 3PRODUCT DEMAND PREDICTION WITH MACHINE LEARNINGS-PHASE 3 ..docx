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B1889" w14:textId="77777777" w:rsidR="00BA2559" w:rsidRDefault="004A62F6">
      <w:pPr>
        <w:pStyle w:val="Title"/>
        <w:ind w:left="2106"/>
        <w:rPr>
          <w:u w:val="none"/>
        </w:rPr>
      </w:pPr>
      <w:bookmarkStart w:id="0" w:name="PRODUCT_DEMAND_PREDICTION_WITH_MACHINE_L"/>
      <w:bookmarkEnd w:id="0"/>
      <w:r>
        <w:rPr>
          <w:u w:val="thick"/>
        </w:rPr>
        <w:t>PRODUCT DEMAND PREDICTION WITH</w:t>
      </w:r>
      <w:r>
        <w:rPr>
          <w:spacing w:val="-118"/>
          <w:u w:val="none"/>
        </w:rPr>
        <w:t xml:space="preserve"> </w:t>
      </w:r>
      <w:r>
        <w:rPr>
          <w:u w:val="thick"/>
        </w:rPr>
        <w:t>MACHINE LEARNINGS</w:t>
      </w:r>
    </w:p>
    <w:p w14:paraId="3A891EEE" w14:textId="77777777" w:rsidR="00BA2559" w:rsidRDefault="00BA2559">
      <w:pPr>
        <w:pStyle w:val="BodyText"/>
        <w:rPr>
          <w:b/>
          <w:sz w:val="20"/>
        </w:rPr>
      </w:pPr>
    </w:p>
    <w:p w14:paraId="39745E2A" w14:textId="77777777" w:rsidR="00BA2559" w:rsidRDefault="00BA2559">
      <w:pPr>
        <w:pStyle w:val="BodyText"/>
        <w:rPr>
          <w:b/>
          <w:sz w:val="20"/>
        </w:rPr>
      </w:pPr>
    </w:p>
    <w:p w14:paraId="404D3298" w14:textId="77777777" w:rsidR="00BA2559" w:rsidRDefault="00BA2559">
      <w:pPr>
        <w:pStyle w:val="BodyText"/>
        <w:spacing w:before="9"/>
        <w:rPr>
          <w:b/>
          <w:sz w:val="18"/>
        </w:rPr>
      </w:pPr>
    </w:p>
    <w:p w14:paraId="6C9ADA0B" w14:textId="6FDADD72" w:rsidR="00BA2559" w:rsidRDefault="00653048" w:rsidP="00653048">
      <w:pPr>
        <w:pStyle w:val="Title"/>
        <w:spacing w:before="0"/>
        <w:ind w:left="-448" w:right="1879" w:firstLine="1311"/>
        <w:rPr>
          <w:u w:val="none"/>
        </w:rPr>
      </w:pPr>
      <w:r>
        <w:rPr>
          <w:u w:val="none"/>
        </w:rPr>
        <w:t xml:space="preserve">               </w:t>
      </w:r>
      <w:r w:rsidR="004A62F6">
        <w:rPr>
          <w:u w:val="none"/>
        </w:rPr>
        <w:t>TEAM MEMBER</w:t>
      </w:r>
    </w:p>
    <w:p w14:paraId="0BABB642" w14:textId="7C7B751B" w:rsidR="00BA2559" w:rsidRDefault="00653048" w:rsidP="00653048">
      <w:pPr>
        <w:pStyle w:val="Title"/>
        <w:spacing w:before="0"/>
        <w:ind w:left="-448" w:right="1879" w:firstLine="1311"/>
        <w:rPr>
          <w:u w:val="none"/>
        </w:rPr>
      </w:pPr>
      <w:r>
        <w:rPr>
          <w:spacing w:val="-2"/>
          <w:u w:val="none"/>
        </w:rPr>
        <w:t xml:space="preserve">                                   </w:t>
      </w:r>
      <w:proofErr w:type="gramStart"/>
      <w:r>
        <w:rPr>
          <w:spacing w:val="-2"/>
          <w:u w:val="none"/>
        </w:rPr>
        <w:t>911721104057</w:t>
      </w:r>
      <w:r>
        <w:rPr>
          <w:spacing w:val="-2"/>
          <w:u w:val="none"/>
        </w:rPr>
        <w:t xml:space="preserve"> :</w:t>
      </w:r>
      <w:proofErr w:type="gramEnd"/>
      <w:r>
        <w:rPr>
          <w:spacing w:val="-2"/>
          <w:u w:val="none"/>
        </w:rPr>
        <w:t xml:space="preserve"> </w:t>
      </w:r>
      <w:r w:rsidR="004A62F6">
        <w:rPr>
          <w:spacing w:val="-2"/>
          <w:u w:val="none"/>
        </w:rPr>
        <w:t>MANIKANDAN.M</w:t>
      </w:r>
    </w:p>
    <w:p w14:paraId="557BC8EF" w14:textId="77777777" w:rsidR="00BA2559" w:rsidRDefault="00BA2559">
      <w:pPr>
        <w:pStyle w:val="BodyText"/>
        <w:spacing w:before="6"/>
        <w:rPr>
          <w:b/>
          <w:sz w:val="65"/>
        </w:rPr>
      </w:pPr>
    </w:p>
    <w:p w14:paraId="08D85331" w14:textId="77777777" w:rsidR="00BA2559" w:rsidRDefault="004A62F6">
      <w:pPr>
        <w:spacing w:line="326" w:lineRule="auto"/>
        <w:ind w:left="100" w:right="1766" w:firstLine="1439"/>
        <w:rPr>
          <w:sz w:val="48"/>
        </w:rPr>
      </w:pPr>
      <w:r>
        <w:rPr>
          <w:b/>
          <w:sz w:val="48"/>
        </w:rPr>
        <w:t>Phase 3 Submission Document</w:t>
      </w:r>
      <w:r>
        <w:rPr>
          <w:b/>
          <w:spacing w:val="-117"/>
          <w:sz w:val="48"/>
        </w:rPr>
        <w:t xml:space="preserve"> </w:t>
      </w:r>
      <w:r>
        <w:rPr>
          <w:b/>
          <w:sz w:val="48"/>
        </w:rPr>
        <w:t>Project:</w:t>
      </w:r>
      <w:r>
        <w:rPr>
          <w:b/>
          <w:spacing w:val="-1"/>
          <w:sz w:val="48"/>
        </w:rPr>
        <w:t xml:space="preserve"> </w:t>
      </w:r>
      <w:r>
        <w:rPr>
          <w:color w:val="303030"/>
          <w:sz w:val="48"/>
        </w:rPr>
        <w:t>Product</w:t>
      </w:r>
      <w:r>
        <w:rPr>
          <w:color w:val="303030"/>
          <w:spacing w:val="-2"/>
          <w:sz w:val="48"/>
        </w:rPr>
        <w:t xml:space="preserve"> </w:t>
      </w:r>
      <w:r>
        <w:rPr>
          <w:color w:val="303030"/>
          <w:sz w:val="48"/>
        </w:rPr>
        <w:t>Demand</w:t>
      </w:r>
      <w:r>
        <w:rPr>
          <w:color w:val="303030"/>
          <w:spacing w:val="-28"/>
          <w:sz w:val="48"/>
        </w:rPr>
        <w:t xml:space="preserve"> </w:t>
      </w:r>
      <w:r>
        <w:rPr>
          <w:color w:val="303030"/>
          <w:sz w:val="48"/>
        </w:rPr>
        <w:t>Analysis</w:t>
      </w:r>
    </w:p>
    <w:p w14:paraId="6DFC3486" w14:textId="77777777" w:rsidR="00BA2559" w:rsidRDefault="004A62F6">
      <w:pPr>
        <w:spacing w:before="6"/>
        <w:ind w:left="100"/>
        <w:rPr>
          <w:sz w:val="48"/>
        </w:rPr>
      </w:pPr>
      <w:r>
        <w:rPr>
          <w:b/>
          <w:color w:val="303030"/>
          <w:sz w:val="48"/>
        </w:rPr>
        <w:t>Phase</w:t>
      </w:r>
      <w:r>
        <w:rPr>
          <w:b/>
          <w:color w:val="303030"/>
          <w:spacing w:val="-2"/>
          <w:sz w:val="48"/>
        </w:rPr>
        <w:t xml:space="preserve"> </w:t>
      </w:r>
      <w:r>
        <w:rPr>
          <w:b/>
          <w:color w:val="303030"/>
          <w:sz w:val="48"/>
        </w:rPr>
        <w:t>3:</w:t>
      </w:r>
      <w:r>
        <w:rPr>
          <w:b/>
          <w:color w:val="303030"/>
          <w:spacing w:val="-1"/>
          <w:sz w:val="48"/>
        </w:rPr>
        <w:t xml:space="preserve"> </w:t>
      </w:r>
      <w:r>
        <w:rPr>
          <w:color w:val="303030"/>
          <w:sz w:val="48"/>
        </w:rPr>
        <w:t>Development</w:t>
      </w:r>
      <w:r>
        <w:rPr>
          <w:color w:val="303030"/>
          <w:spacing w:val="-2"/>
          <w:sz w:val="48"/>
        </w:rPr>
        <w:t xml:space="preserve"> </w:t>
      </w:r>
      <w:r>
        <w:rPr>
          <w:color w:val="303030"/>
          <w:sz w:val="48"/>
        </w:rPr>
        <w:t>Part</w:t>
      </w:r>
      <w:r>
        <w:rPr>
          <w:color w:val="303030"/>
          <w:spacing w:val="1"/>
          <w:sz w:val="48"/>
        </w:rPr>
        <w:t xml:space="preserve"> </w:t>
      </w:r>
      <w:r>
        <w:rPr>
          <w:color w:val="303030"/>
          <w:sz w:val="48"/>
        </w:rPr>
        <w:t>1</w:t>
      </w:r>
    </w:p>
    <w:p w14:paraId="7F77DB95" w14:textId="77777777" w:rsidR="00BA2559" w:rsidRDefault="00BA2559">
      <w:pPr>
        <w:pStyle w:val="BodyText"/>
        <w:rPr>
          <w:sz w:val="20"/>
        </w:rPr>
      </w:pPr>
    </w:p>
    <w:p w14:paraId="342FDA57" w14:textId="77777777" w:rsidR="00BA2559" w:rsidRDefault="00BA2559">
      <w:pPr>
        <w:pStyle w:val="BodyText"/>
        <w:rPr>
          <w:sz w:val="20"/>
        </w:rPr>
      </w:pPr>
    </w:p>
    <w:p w14:paraId="2AD81525" w14:textId="77777777" w:rsidR="00BA2559" w:rsidRDefault="00BA2559">
      <w:pPr>
        <w:pStyle w:val="BodyText"/>
        <w:rPr>
          <w:sz w:val="20"/>
        </w:rPr>
      </w:pPr>
    </w:p>
    <w:p w14:paraId="3EB0089B" w14:textId="77777777" w:rsidR="00BA2559" w:rsidRDefault="004A62F6">
      <w:pPr>
        <w:pStyle w:val="BodyText"/>
        <w:spacing w:before="4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33" behindDoc="1" locked="0" layoutInCell="1" hidden="0" allowOverlap="1" wp14:anchorId="47EFF5F2" wp14:editId="5BBB312F">
            <wp:simplePos x="0" y="0"/>
            <wp:positionH relativeFrom="page">
              <wp:posOffset>914400</wp:posOffset>
            </wp:positionH>
            <wp:positionV relativeFrom="paragraph">
              <wp:posOffset>173341</wp:posOffset>
            </wp:positionV>
            <wp:extent cx="5935924" cy="3044952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5924" cy="3044952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 w14:paraId="0246E5D3" w14:textId="77777777" w:rsidR="00BA2559" w:rsidRDefault="00BA2559">
      <w:pPr>
        <w:rPr>
          <w:sz w:val="20"/>
        </w:rPr>
        <w:sectPr w:rsidR="00BA2559">
          <w:type w:val="continuous"/>
          <w:pgSz w:w="12240" w:h="15840"/>
          <w:pgMar w:top="1380" w:right="1320" w:bottom="280" w:left="134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  <w:docGrid w:linePitch="312"/>
        </w:sectPr>
      </w:pPr>
    </w:p>
    <w:p w14:paraId="74EB7603" w14:textId="77777777" w:rsidR="00BA2559" w:rsidRDefault="004A62F6">
      <w:pPr>
        <w:pStyle w:val="Heading11"/>
        <w:spacing w:before="59"/>
        <w:rPr>
          <w:u w:val="none"/>
        </w:rPr>
      </w:pPr>
      <w:r>
        <w:rPr>
          <w:u w:val="thick"/>
        </w:rPr>
        <w:lastRenderedPageBreak/>
        <w:t>INTRODUCTION</w:t>
      </w:r>
    </w:p>
    <w:p w14:paraId="081B514C" w14:textId="77777777" w:rsidR="00BA2559" w:rsidRDefault="004A62F6">
      <w:pPr>
        <w:tabs>
          <w:tab w:val="left" w:pos="670"/>
          <w:tab w:val="left" w:pos="1699"/>
          <w:tab w:val="left" w:pos="1861"/>
          <w:tab w:val="left" w:pos="2251"/>
          <w:tab w:val="left" w:pos="2468"/>
          <w:tab w:val="left" w:pos="3618"/>
          <w:tab w:val="left" w:pos="5347"/>
          <w:tab w:val="left" w:pos="6136"/>
        </w:tabs>
        <w:spacing w:before="187" w:line="259" w:lineRule="auto"/>
        <w:ind w:left="100" w:right="229"/>
        <w:rPr>
          <w:sz w:val="36"/>
        </w:rPr>
      </w:pPr>
      <w:r>
        <w:rPr>
          <w:sz w:val="36"/>
        </w:rPr>
        <w:t>In</w:t>
      </w:r>
      <w:r>
        <w:rPr>
          <w:sz w:val="36"/>
        </w:rPr>
        <w:tab/>
        <w:t>order</w:t>
      </w:r>
      <w:r>
        <w:rPr>
          <w:sz w:val="36"/>
        </w:rPr>
        <w:tab/>
        <w:t>to</w:t>
      </w:r>
      <w:r>
        <w:rPr>
          <w:sz w:val="36"/>
        </w:rPr>
        <w:tab/>
        <w:t>provide</w:t>
      </w:r>
      <w:r>
        <w:rPr>
          <w:sz w:val="36"/>
        </w:rPr>
        <w:tab/>
        <w:t>intelligent</w:t>
      </w:r>
      <w:r>
        <w:rPr>
          <w:sz w:val="36"/>
        </w:rPr>
        <w:tab/>
        <w:t>and</w:t>
      </w:r>
      <w:r>
        <w:rPr>
          <w:sz w:val="36"/>
        </w:rPr>
        <w:tab/>
        <w:t>meaningful</w:t>
      </w:r>
      <w:r>
        <w:rPr>
          <w:spacing w:val="1"/>
          <w:sz w:val="36"/>
        </w:rPr>
        <w:t xml:space="preserve"> </w:t>
      </w:r>
      <w:r>
        <w:rPr>
          <w:sz w:val="36"/>
        </w:rPr>
        <w:t>responses,</w:t>
      </w:r>
      <w:r>
        <w:rPr>
          <w:sz w:val="36"/>
        </w:rPr>
        <w:tab/>
      </w:r>
      <w:r>
        <w:rPr>
          <w:sz w:val="36"/>
        </w:rPr>
        <w:tab/>
        <w:t>an</w:t>
      </w:r>
      <w:r>
        <w:rPr>
          <w:sz w:val="36"/>
        </w:rPr>
        <w:tab/>
      </w:r>
      <w:r>
        <w:rPr>
          <w:sz w:val="36"/>
        </w:rPr>
        <w:tab/>
        <w:t>in-</w:t>
      </w:r>
      <w:proofErr w:type="spellStart"/>
      <w:r>
        <w:rPr>
          <w:sz w:val="36"/>
        </w:rPr>
        <w:t>depthexamination</w:t>
      </w:r>
      <w:proofErr w:type="spellEnd"/>
      <w:r>
        <w:rPr>
          <w:sz w:val="36"/>
        </w:rPr>
        <w:t xml:space="preserve"> and assessment of various</w:t>
      </w:r>
      <w:r>
        <w:rPr>
          <w:spacing w:val="-87"/>
          <w:sz w:val="36"/>
        </w:rPr>
        <w:t xml:space="preserve"> </w:t>
      </w:r>
      <w:r>
        <w:rPr>
          <w:sz w:val="36"/>
        </w:rPr>
        <w:t xml:space="preserve">factors such as consumption </w:t>
      </w:r>
      <w:proofErr w:type="spellStart"/>
      <w:r>
        <w:rPr>
          <w:sz w:val="36"/>
        </w:rPr>
        <w:t>growthpatterns</w:t>
      </w:r>
      <w:proofErr w:type="spellEnd"/>
      <w:r>
        <w:rPr>
          <w:sz w:val="36"/>
        </w:rPr>
        <w:t>, income and price</w:t>
      </w:r>
      <w:r>
        <w:rPr>
          <w:spacing w:val="1"/>
          <w:sz w:val="36"/>
        </w:rPr>
        <w:t xml:space="preserve"> </w:t>
      </w:r>
      <w:r>
        <w:rPr>
          <w:sz w:val="36"/>
        </w:rPr>
        <w:t xml:space="preserve">elasticity of demand, market composition, nature </w:t>
      </w:r>
      <w:proofErr w:type="spellStart"/>
      <w:r>
        <w:rPr>
          <w:sz w:val="36"/>
        </w:rPr>
        <w:t>ofcompetition</w:t>
      </w:r>
      <w:proofErr w:type="spellEnd"/>
      <w:r>
        <w:rPr>
          <w:sz w:val="36"/>
        </w:rPr>
        <w:t>,</w:t>
      </w:r>
      <w:r>
        <w:rPr>
          <w:spacing w:val="-87"/>
          <w:sz w:val="36"/>
        </w:rPr>
        <w:t xml:space="preserve"> </w:t>
      </w:r>
      <w:r>
        <w:rPr>
          <w:sz w:val="36"/>
        </w:rPr>
        <w:t>availability of substitutes, and teach of distribution channels</w:t>
      </w:r>
      <w:r>
        <w:rPr>
          <w:spacing w:val="1"/>
          <w:sz w:val="36"/>
        </w:rPr>
        <w:t xml:space="preserve"> </w:t>
      </w:r>
      <w:proofErr w:type="spellStart"/>
      <w:r>
        <w:rPr>
          <w:sz w:val="36"/>
        </w:rPr>
        <w:t>isrequired</w:t>
      </w:r>
      <w:proofErr w:type="spellEnd"/>
      <w:r>
        <w:rPr>
          <w:sz w:val="36"/>
        </w:rPr>
        <w:t>.</w:t>
      </w:r>
    </w:p>
    <w:p w14:paraId="1B0A92EC" w14:textId="77777777" w:rsidR="00BA2559" w:rsidRDefault="004A62F6">
      <w:pPr>
        <w:spacing w:before="159" w:line="259" w:lineRule="auto"/>
        <w:ind w:left="100" w:right="831" w:firstLine="91"/>
        <w:rPr>
          <w:sz w:val="36"/>
        </w:rPr>
      </w:pPr>
      <w:r>
        <w:rPr>
          <w:sz w:val="36"/>
        </w:rPr>
        <w:t>Because</w:t>
      </w:r>
      <w:r>
        <w:rPr>
          <w:spacing w:val="-1"/>
          <w:sz w:val="36"/>
        </w:rPr>
        <w:t xml:space="preserve"> </w:t>
      </w:r>
      <w:r>
        <w:rPr>
          <w:sz w:val="36"/>
        </w:rPr>
        <w:t>of</w:t>
      </w:r>
      <w:r>
        <w:rPr>
          <w:spacing w:val="-4"/>
          <w:sz w:val="36"/>
        </w:rPr>
        <w:t xml:space="preserve"> </w:t>
      </w:r>
      <w:r>
        <w:rPr>
          <w:sz w:val="36"/>
        </w:rPr>
        <w:t>the</w:t>
      </w:r>
      <w:r>
        <w:rPr>
          <w:spacing w:val="-2"/>
          <w:sz w:val="36"/>
        </w:rPr>
        <w:t xml:space="preserve"> </w:t>
      </w:r>
      <w:r>
        <w:rPr>
          <w:sz w:val="36"/>
        </w:rPr>
        <w:t>importance</w:t>
      </w:r>
      <w:r>
        <w:rPr>
          <w:spacing w:val="1"/>
          <w:sz w:val="36"/>
        </w:rPr>
        <w:t xml:space="preserve"> </w:t>
      </w:r>
      <w:r>
        <w:rPr>
          <w:sz w:val="36"/>
        </w:rPr>
        <w:t>of</w:t>
      </w:r>
      <w:r>
        <w:rPr>
          <w:spacing w:val="-4"/>
          <w:sz w:val="36"/>
        </w:rPr>
        <w:t xml:space="preserve"> </w:t>
      </w:r>
      <w:r>
        <w:rPr>
          <w:sz w:val="36"/>
        </w:rPr>
        <w:t>demand</w:t>
      </w:r>
      <w:r>
        <w:rPr>
          <w:spacing w:val="-1"/>
          <w:sz w:val="36"/>
        </w:rPr>
        <w:t xml:space="preserve"> </w:t>
      </w:r>
      <w:r>
        <w:rPr>
          <w:sz w:val="36"/>
        </w:rPr>
        <w:t>analysis,</w:t>
      </w:r>
      <w:r>
        <w:rPr>
          <w:spacing w:val="-4"/>
          <w:sz w:val="36"/>
        </w:rPr>
        <w:t xml:space="preserve"> </w:t>
      </w:r>
      <w:r>
        <w:rPr>
          <w:sz w:val="36"/>
        </w:rPr>
        <w:t>it</w:t>
      </w:r>
      <w:r>
        <w:rPr>
          <w:spacing w:val="-3"/>
          <w:sz w:val="36"/>
        </w:rPr>
        <w:t xml:space="preserve"> </w:t>
      </w:r>
      <w:r>
        <w:rPr>
          <w:sz w:val="36"/>
        </w:rPr>
        <w:t>should</w:t>
      </w:r>
      <w:r>
        <w:rPr>
          <w:spacing w:val="-2"/>
          <w:sz w:val="36"/>
        </w:rPr>
        <w:t xml:space="preserve"> </w:t>
      </w:r>
      <w:r>
        <w:rPr>
          <w:sz w:val="36"/>
        </w:rPr>
        <w:t>be</w:t>
      </w:r>
      <w:r>
        <w:rPr>
          <w:spacing w:val="-87"/>
          <w:sz w:val="36"/>
        </w:rPr>
        <w:t xml:space="preserve"> </w:t>
      </w:r>
      <w:r>
        <w:rPr>
          <w:sz w:val="36"/>
        </w:rPr>
        <w:t>done in</w:t>
      </w:r>
      <w:r>
        <w:rPr>
          <w:spacing w:val="-3"/>
          <w:sz w:val="36"/>
        </w:rPr>
        <w:t xml:space="preserve"> </w:t>
      </w:r>
      <w:proofErr w:type="spellStart"/>
      <w:r>
        <w:rPr>
          <w:sz w:val="36"/>
        </w:rPr>
        <w:t>amethodical</w:t>
      </w:r>
      <w:proofErr w:type="spellEnd"/>
      <w:r>
        <w:rPr>
          <w:spacing w:val="-1"/>
          <w:sz w:val="36"/>
        </w:rPr>
        <w:t xml:space="preserve"> </w:t>
      </w:r>
      <w:r>
        <w:rPr>
          <w:sz w:val="36"/>
        </w:rPr>
        <w:t>and</w:t>
      </w:r>
      <w:r>
        <w:rPr>
          <w:spacing w:val="-2"/>
          <w:sz w:val="36"/>
        </w:rPr>
        <w:t xml:space="preserve"> </w:t>
      </w:r>
      <w:r>
        <w:rPr>
          <w:sz w:val="36"/>
        </w:rPr>
        <w:t>orderly manner.</w:t>
      </w:r>
    </w:p>
    <w:p w14:paraId="7FB3380E" w14:textId="77777777" w:rsidR="00BA2559" w:rsidRDefault="004A62F6">
      <w:pPr>
        <w:spacing w:before="160" w:line="353" w:lineRule="auto"/>
        <w:ind w:left="472" w:right="1821" w:hanging="372"/>
        <w:rPr>
          <w:sz w:val="36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1" locked="0" layoutInCell="1" hidden="0" allowOverlap="1" wp14:anchorId="375AC3F9" wp14:editId="301CF083">
            <wp:simplePos x="0" y="0"/>
            <wp:positionH relativeFrom="page">
              <wp:posOffset>972616</wp:posOffset>
            </wp:positionH>
            <wp:positionV relativeFrom="paragraph">
              <wp:posOffset>496374</wp:posOffset>
            </wp:positionV>
            <wp:extent cx="356616" cy="252984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616" cy="252984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>following</w:t>
      </w:r>
      <w:r>
        <w:rPr>
          <w:spacing w:val="-4"/>
          <w:sz w:val="36"/>
        </w:rPr>
        <w:t xml:space="preserve"> </w:t>
      </w:r>
      <w:r>
        <w:rPr>
          <w:sz w:val="36"/>
        </w:rPr>
        <w:t>are</w:t>
      </w:r>
      <w:r>
        <w:rPr>
          <w:spacing w:val="-1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>major</w:t>
      </w:r>
      <w:r>
        <w:rPr>
          <w:spacing w:val="-4"/>
          <w:sz w:val="36"/>
        </w:rPr>
        <w:t xml:space="preserve"> </w:t>
      </w:r>
      <w:r>
        <w:rPr>
          <w:sz w:val="36"/>
        </w:rPr>
        <w:t>steps</w:t>
      </w:r>
      <w:r>
        <w:rPr>
          <w:spacing w:val="-4"/>
          <w:sz w:val="36"/>
        </w:rPr>
        <w:t xml:space="preserve"> </w:t>
      </w:r>
      <w:r>
        <w:rPr>
          <w:sz w:val="36"/>
        </w:rPr>
        <w:t>in</w:t>
      </w:r>
      <w:r>
        <w:rPr>
          <w:spacing w:val="-1"/>
          <w:sz w:val="36"/>
        </w:rPr>
        <w:t xml:space="preserve"> </w:t>
      </w:r>
      <w:r>
        <w:rPr>
          <w:sz w:val="36"/>
        </w:rPr>
        <w:t>such</w:t>
      </w:r>
      <w:r>
        <w:rPr>
          <w:spacing w:val="-4"/>
          <w:sz w:val="36"/>
        </w:rPr>
        <w:t xml:space="preserve"> </w:t>
      </w:r>
      <w:proofErr w:type="spellStart"/>
      <w:r>
        <w:rPr>
          <w:sz w:val="36"/>
        </w:rPr>
        <w:t>ananalysis</w:t>
      </w:r>
      <w:proofErr w:type="spellEnd"/>
      <w:r>
        <w:rPr>
          <w:sz w:val="36"/>
        </w:rPr>
        <w:t>:</w:t>
      </w:r>
      <w:r>
        <w:rPr>
          <w:spacing w:val="-87"/>
          <w:sz w:val="36"/>
        </w:rPr>
        <w:t xml:space="preserve"> </w:t>
      </w:r>
      <w:r>
        <w:rPr>
          <w:sz w:val="36"/>
        </w:rPr>
        <w:t>Situational</w:t>
      </w:r>
      <w:r>
        <w:rPr>
          <w:spacing w:val="-3"/>
          <w:sz w:val="36"/>
        </w:rPr>
        <w:t xml:space="preserve"> </w:t>
      </w:r>
      <w:r>
        <w:rPr>
          <w:sz w:val="36"/>
        </w:rPr>
        <w:t>analysis and</w:t>
      </w:r>
      <w:r>
        <w:rPr>
          <w:spacing w:val="-3"/>
          <w:sz w:val="36"/>
        </w:rPr>
        <w:t xml:space="preserve"> </w:t>
      </w:r>
      <w:r>
        <w:rPr>
          <w:sz w:val="36"/>
        </w:rPr>
        <w:t>goal-setting</w:t>
      </w:r>
    </w:p>
    <w:p w14:paraId="197A6680" w14:textId="77777777" w:rsidR="00BA2559" w:rsidRDefault="004A62F6">
      <w:pPr>
        <w:spacing w:line="350" w:lineRule="auto"/>
        <w:ind w:left="472" w:right="5380"/>
        <w:rPr>
          <w:sz w:val="36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1" locked="0" layoutInCell="1" hidden="0" allowOverlap="1" wp14:anchorId="6143AF40" wp14:editId="7CA70609">
            <wp:simplePos x="0" y="0"/>
            <wp:positionH relativeFrom="page">
              <wp:posOffset>972616</wp:posOffset>
            </wp:positionH>
            <wp:positionV relativeFrom="paragraph">
              <wp:posOffset>9203</wp:posOffset>
            </wp:positionV>
            <wp:extent cx="356616" cy="252983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616" cy="252983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" behindDoc="1" locked="0" layoutInCell="1" hidden="0" allowOverlap="1" wp14:anchorId="2E9F74AB" wp14:editId="364B7F17">
            <wp:simplePos x="0" y="0"/>
            <wp:positionH relativeFrom="page">
              <wp:posOffset>972616</wp:posOffset>
            </wp:positionH>
            <wp:positionV relativeFrom="paragraph">
              <wp:posOffset>393250</wp:posOffset>
            </wp:positionV>
            <wp:extent cx="356616" cy="252984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616" cy="252984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rPr>
          <w:sz w:val="36"/>
        </w:rPr>
        <w:t>Secondary</w:t>
      </w:r>
      <w:r>
        <w:rPr>
          <w:spacing w:val="-5"/>
          <w:sz w:val="36"/>
        </w:rPr>
        <w:t xml:space="preserve"> </w:t>
      </w:r>
      <w:r>
        <w:rPr>
          <w:sz w:val="36"/>
        </w:rPr>
        <w:t>data</w:t>
      </w:r>
      <w:r>
        <w:rPr>
          <w:spacing w:val="-6"/>
          <w:sz w:val="36"/>
        </w:rPr>
        <w:t xml:space="preserve"> </w:t>
      </w:r>
      <w:r>
        <w:rPr>
          <w:sz w:val="36"/>
        </w:rPr>
        <w:t>collection</w:t>
      </w:r>
      <w:r>
        <w:rPr>
          <w:spacing w:val="-87"/>
          <w:sz w:val="36"/>
        </w:rPr>
        <w:t xml:space="preserve"> </w:t>
      </w:r>
      <w:r>
        <w:rPr>
          <w:sz w:val="36"/>
        </w:rPr>
        <w:t>Market survey</w:t>
      </w:r>
    </w:p>
    <w:p w14:paraId="07BB0842" w14:textId="77777777" w:rsidR="00BA2559" w:rsidRDefault="004A62F6">
      <w:pPr>
        <w:spacing w:before="1" w:line="353" w:lineRule="auto"/>
        <w:ind w:left="472" w:right="5694"/>
        <w:rPr>
          <w:sz w:val="36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1" locked="0" layoutInCell="1" hidden="0" allowOverlap="1" wp14:anchorId="09576D53" wp14:editId="7A09C611">
            <wp:simplePos x="0" y="0"/>
            <wp:positionH relativeFrom="page">
              <wp:posOffset>972616</wp:posOffset>
            </wp:positionH>
            <wp:positionV relativeFrom="paragraph">
              <wp:posOffset>9838</wp:posOffset>
            </wp:positionV>
            <wp:extent cx="356616" cy="252983"/>
            <wp:effectExtent l="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616" cy="252983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6" behindDoc="1" locked="0" layoutInCell="1" hidden="0" allowOverlap="1" wp14:anchorId="64006DDD" wp14:editId="7F83A281">
            <wp:simplePos x="0" y="0"/>
            <wp:positionH relativeFrom="page">
              <wp:posOffset>972616</wp:posOffset>
            </wp:positionH>
            <wp:positionV relativeFrom="paragraph">
              <wp:posOffset>395410</wp:posOffset>
            </wp:positionV>
            <wp:extent cx="356616" cy="252984"/>
            <wp:effectExtent l="0" t="0" r="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616" cy="252984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7" behindDoc="1" locked="0" layoutInCell="1" hidden="0" allowOverlap="1" wp14:anchorId="77FE2C4A" wp14:editId="6CF615C8">
            <wp:simplePos x="0" y="0"/>
            <wp:positionH relativeFrom="page">
              <wp:posOffset>972616</wp:posOffset>
            </wp:positionH>
            <wp:positionV relativeFrom="paragraph">
              <wp:posOffset>780982</wp:posOffset>
            </wp:positionV>
            <wp:extent cx="356616" cy="252983"/>
            <wp:effectExtent l="0" t="0" r="0" b="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616" cy="252983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rPr>
          <w:sz w:val="36"/>
        </w:rPr>
        <w:t>Market</w:t>
      </w:r>
      <w:r>
        <w:rPr>
          <w:spacing w:val="-15"/>
          <w:sz w:val="36"/>
        </w:rPr>
        <w:t xml:space="preserve"> </w:t>
      </w:r>
      <w:proofErr w:type="spellStart"/>
      <w:r>
        <w:rPr>
          <w:sz w:val="36"/>
        </w:rPr>
        <w:t>characterisation</w:t>
      </w:r>
      <w:proofErr w:type="spellEnd"/>
      <w:r>
        <w:rPr>
          <w:spacing w:val="-87"/>
          <w:sz w:val="36"/>
        </w:rPr>
        <w:t xml:space="preserve"> </w:t>
      </w:r>
      <w:r>
        <w:rPr>
          <w:sz w:val="36"/>
        </w:rPr>
        <w:t>Demand forecasting</w:t>
      </w:r>
      <w:r>
        <w:rPr>
          <w:spacing w:val="1"/>
          <w:sz w:val="36"/>
        </w:rPr>
        <w:t xml:space="preserve"> </w:t>
      </w:r>
      <w:r>
        <w:rPr>
          <w:sz w:val="36"/>
        </w:rPr>
        <w:t>Market planning</w:t>
      </w:r>
    </w:p>
    <w:p w14:paraId="2D387198" w14:textId="77777777" w:rsidR="00BA2559" w:rsidRDefault="00BA2559">
      <w:pPr>
        <w:pStyle w:val="BodyText"/>
        <w:spacing w:before="2"/>
        <w:rPr>
          <w:sz w:val="53"/>
        </w:rPr>
      </w:pPr>
    </w:p>
    <w:p w14:paraId="696A8EBC" w14:textId="77777777" w:rsidR="00BA2559" w:rsidRDefault="004A62F6">
      <w:pPr>
        <w:pStyle w:val="Heading11"/>
        <w:rPr>
          <w:u w:val="none"/>
        </w:rPr>
      </w:pPr>
      <w:r>
        <w:rPr>
          <w:u w:val="thick"/>
        </w:rPr>
        <w:t>Data</w:t>
      </w:r>
      <w:r>
        <w:rPr>
          <w:spacing w:val="1"/>
          <w:u w:val="thick"/>
        </w:rPr>
        <w:t xml:space="preserve"> </w:t>
      </w:r>
      <w:r>
        <w:rPr>
          <w:u w:val="thick"/>
        </w:rPr>
        <w:t>sources</w:t>
      </w:r>
    </w:p>
    <w:p w14:paraId="37F2BD2E" w14:textId="77777777" w:rsidR="00BA2559" w:rsidRDefault="004A62F6">
      <w:pPr>
        <w:spacing w:before="365"/>
        <w:ind w:left="100" w:right="394"/>
        <w:rPr>
          <w:sz w:val="36"/>
        </w:rPr>
      </w:pPr>
      <w:r>
        <w:rPr>
          <w:sz w:val="36"/>
        </w:rPr>
        <w:t>Built upon statistical models, machine learning utilizes</w:t>
      </w:r>
      <w:r>
        <w:rPr>
          <w:spacing w:val="1"/>
          <w:sz w:val="36"/>
        </w:rPr>
        <w:t xml:space="preserve"> </w:t>
      </w:r>
      <w:r>
        <w:rPr>
          <w:sz w:val="36"/>
        </w:rPr>
        <w:t>additional</w:t>
      </w:r>
      <w:r>
        <w:rPr>
          <w:spacing w:val="-1"/>
          <w:sz w:val="36"/>
        </w:rPr>
        <w:t xml:space="preserve"> </w:t>
      </w:r>
      <w:r>
        <w:rPr>
          <w:sz w:val="36"/>
        </w:rPr>
        <w:t>internal</w:t>
      </w:r>
      <w:r>
        <w:rPr>
          <w:spacing w:val="-1"/>
          <w:sz w:val="36"/>
        </w:rPr>
        <w:t xml:space="preserve"> </w:t>
      </w:r>
      <w:r>
        <w:rPr>
          <w:sz w:val="36"/>
        </w:rPr>
        <w:t>and</w:t>
      </w:r>
      <w:r>
        <w:rPr>
          <w:spacing w:val="-1"/>
          <w:sz w:val="36"/>
        </w:rPr>
        <w:t xml:space="preserve"> </w:t>
      </w:r>
      <w:r>
        <w:rPr>
          <w:sz w:val="36"/>
        </w:rPr>
        <w:t>external</w:t>
      </w:r>
      <w:r>
        <w:rPr>
          <w:spacing w:val="-1"/>
          <w:sz w:val="36"/>
        </w:rPr>
        <w:t xml:space="preserve"> </w:t>
      </w:r>
      <w:r>
        <w:rPr>
          <w:sz w:val="36"/>
        </w:rPr>
        <w:t>sources</w:t>
      </w:r>
      <w:r>
        <w:rPr>
          <w:spacing w:val="-1"/>
          <w:sz w:val="36"/>
        </w:rPr>
        <w:t xml:space="preserve"> </w:t>
      </w:r>
      <w:r>
        <w:rPr>
          <w:sz w:val="36"/>
        </w:rPr>
        <w:t>of</w:t>
      </w:r>
      <w:r>
        <w:rPr>
          <w:spacing w:val="-3"/>
          <w:sz w:val="36"/>
        </w:rPr>
        <w:t xml:space="preserve"> </w:t>
      </w:r>
      <w:r>
        <w:rPr>
          <w:sz w:val="36"/>
        </w:rPr>
        <w:t>information</w:t>
      </w:r>
      <w:r>
        <w:rPr>
          <w:spacing w:val="-3"/>
          <w:sz w:val="36"/>
        </w:rPr>
        <w:t xml:space="preserve"> </w:t>
      </w:r>
      <w:r>
        <w:rPr>
          <w:sz w:val="36"/>
        </w:rPr>
        <w:t>to make</w:t>
      </w:r>
      <w:r>
        <w:rPr>
          <w:spacing w:val="-87"/>
          <w:sz w:val="36"/>
        </w:rPr>
        <w:t xml:space="preserve"> </w:t>
      </w:r>
      <w:r>
        <w:rPr>
          <w:sz w:val="36"/>
        </w:rPr>
        <w:t>more accurate, data-driven predictions. ML engines can work</w:t>
      </w:r>
      <w:r>
        <w:rPr>
          <w:spacing w:val="1"/>
          <w:sz w:val="36"/>
        </w:rPr>
        <w:t xml:space="preserve"> </w:t>
      </w:r>
      <w:r>
        <w:rPr>
          <w:sz w:val="36"/>
        </w:rPr>
        <w:t xml:space="preserve">with both </w:t>
      </w:r>
      <w:hyperlink r:id="rId7" w:history="1">
        <w:r>
          <w:rPr>
            <w:color w:val="00C0EB"/>
            <w:sz w:val="36"/>
            <w:u w:val="single" w:color="00C0EB"/>
          </w:rPr>
          <w:t>structured and</w:t>
        </w:r>
        <w:r>
          <w:rPr>
            <w:color w:val="00C0EB"/>
            <w:spacing w:val="-1"/>
            <w:sz w:val="36"/>
            <w:u w:val="single" w:color="00C0EB"/>
          </w:rPr>
          <w:t xml:space="preserve"> </w:t>
        </w:r>
        <w:r>
          <w:rPr>
            <w:color w:val="00C0EB"/>
            <w:sz w:val="36"/>
            <w:u w:val="single" w:color="00C0EB"/>
          </w:rPr>
          <w:t>unstructured</w:t>
        </w:r>
        <w:r>
          <w:rPr>
            <w:color w:val="00C0EB"/>
            <w:spacing w:val="-1"/>
            <w:sz w:val="36"/>
            <w:u w:val="single" w:color="00C0EB"/>
          </w:rPr>
          <w:t xml:space="preserve"> </w:t>
        </w:r>
        <w:r>
          <w:rPr>
            <w:color w:val="00C0EB"/>
            <w:sz w:val="36"/>
            <w:u w:val="single" w:color="00C0EB"/>
          </w:rPr>
          <w:t>data</w:t>
        </w:r>
        <w:r>
          <w:rPr>
            <w:color w:val="00C0EB"/>
            <w:spacing w:val="4"/>
            <w:sz w:val="36"/>
          </w:rPr>
          <w:t xml:space="preserve"> </w:t>
        </w:r>
      </w:hyperlink>
      <w:r>
        <w:rPr>
          <w:sz w:val="36"/>
        </w:rPr>
        <w:t>including</w:t>
      </w:r>
    </w:p>
    <w:p w14:paraId="7650635A" w14:textId="77777777" w:rsidR="00BA2559" w:rsidRDefault="00BA2559">
      <w:pPr>
        <w:pStyle w:val="BodyText"/>
        <w:spacing w:before="9"/>
      </w:pPr>
    </w:p>
    <w:p w14:paraId="05006524" w14:textId="77777777" w:rsidR="00BA2559" w:rsidRDefault="004A62F6">
      <w:pPr>
        <w:pStyle w:val="ListParagraph1"/>
        <w:numPr>
          <w:ilvl w:val="0"/>
          <w:numId w:val="1"/>
        </w:numPr>
        <w:tabs>
          <w:tab w:val="left" w:pos="820"/>
          <w:tab w:val="left" w:pos="821"/>
        </w:tabs>
        <w:spacing w:before="0"/>
        <w:ind w:hanging="361"/>
        <w:rPr>
          <w:sz w:val="36"/>
        </w:rPr>
      </w:pPr>
      <w:r>
        <w:rPr>
          <w:sz w:val="36"/>
        </w:rPr>
        <w:t>past</w:t>
      </w:r>
      <w:r>
        <w:rPr>
          <w:spacing w:val="-1"/>
          <w:sz w:val="36"/>
        </w:rPr>
        <w:t xml:space="preserve"> </w:t>
      </w:r>
      <w:r>
        <w:rPr>
          <w:sz w:val="36"/>
        </w:rPr>
        <w:t>financial</w:t>
      </w:r>
      <w:r>
        <w:rPr>
          <w:spacing w:val="-2"/>
          <w:sz w:val="36"/>
        </w:rPr>
        <w:t xml:space="preserve"> </w:t>
      </w:r>
      <w:r>
        <w:rPr>
          <w:sz w:val="36"/>
        </w:rPr>
        <w:t>and</w:t>
      </w:r>
      <w:r>
        <w:rPr>
          <w:spacing w:val="-1"/>
          <w:sz w:val="36"/>
        </w:rPr>
        <w:t xml:space="preserve"> </w:t>
      </w:r>
      <w:r>
        <w:rPr>
          <w:sz w:val="36"/>
        </w:rPr>
        <w:t>sales</w:t>
      </w:r>
      <w:r>
        <w:rPr>
          <w:spacing w:val="-2"/>
          <w:sz w:val="36"/>
        </w:rPr>
        <w:t xml:space="preserve"> </w:t>
      </w:r>
      <w:r>
        <w:rPr>
          <w:sz w:val="36"/>
        </w:rPr>
        <w:t>reports</w:t>
      </w:r>
      <w:r>
        <w:rPr>
          <w:spacing w:val="-2"/>
          <w:sz w:val="36"/>
        </w:rPr>
        <w:t xml:space="preserve"> </w:t>
      </w:r>
      <w:r>
        <w:rPr>
          <w:sz w:val="36"/>
        </w:rPr>
        <w:t>(historical data),</w:t>
      </w:r>
    </w:p>
    <w:p w14:paraId="7B34C9DA" w14:textId="77777777" w:rsidR="00BA2559" w:rsidRDefault="00BA2559">
      <w:pPr>
        <w:rPr>
          <w:sz w:val="36"/>
        </w:rPr>
        <w:sectPr w:rsidR="00BA2559">
          <w:pgSz w:w="12240" w:h="15840"/>
          <w:pgMar w:top="1380" w:right="1320" w:bottom="280" w:left="134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  <w:docGrid w:linePitch="312"/>
        </w:sectPr>
      </w:pPr>
    </w:p>
    <w:p w14:paraId="33309DBE" w14:textId="77777777" w:rsidR="00BA2559" w:rsidRDefault="004A62F6">
      <w:pPr>
        <w:pStyle w:val="ListParagraph1"/>
        <w:numPr>
          <w:ilvl w:val="0"/>
          <w:numId w:val="1"/>
        </w:numPr>
        <w:tabs>
          <w:tab w:val="left" w:pos="820"/>
          <w:tab w:val="left" w:pos="821"/>
        </w:tabs>
        <w:spacing w:before="70"/>
        <w:ind w:hanging="361"/>
        <w:rPr>
          <w:sz w:val="36"/>
        </w:rPr>
      </w:pPr>
      <w:r>
        <w:rPr>
          <w:sz w:val="36"/>
        </w:rPr>
        <w:lastRenderedPageBreak/>
        <w:t>marketing polls,</w:t>
      </w:r>
    </w:p>
    <w:p w14:paraId="6B204B14" w14:textId="77777777" w:rsidR="00BA2559" w:rsidRDefault="004A62F6">
      <w:pPr>
        <w:pStyle w:val="ListParagraph1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36"/>
        </w:rPr>
      </w:pPr>
      <w:r>
        <w:rPr>
          <w:sz w:val="36"/>
        </w:rPr>
        <w:t>macroeconomic</w:t>
      </w:r>
      <w:r>
        <w:rPr>
          <w:spacing w:val="-3"/>
          <w:sz w:val="36"/>
        </w:rPr>
        <w:t xml:space="preserve"> </w:t>
      </w:r>
      <w:r>
        <w:rPr>
          <w:sz w:val="36"/>
        </w:rPr>
        <w:t>indicators,</w:t>
      </w:r>
    </w:p>
    <w:p w14:paraId="50ED1BED" w14:textId="77777777" w:rsidR="00BA2559" w:rsidRDefault="004A62F6">
      <w:pPr>
        <w:pStyle w:val="ListParagraph1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36"/>
        </w:rPr>
      </w:pPr>
      <w:r>
        <w:rPr>
          <w:sz w:val="36"/>
        </w:rPr>
        <w:t>social</w:t>
      </w:r>
      <w:r>
        <w:rPr>
          <w:spacing w:val="-4"/>
          <w:sz w:val="36"/>
        </w:rPr>
        <w:t xml:space="preserve"> </w:t>
      </w:r>
      <w:r>
        <w:rPr>
          <w:sz w:val="36"/>
        </w:rPr>
        <w:t>media</w:t>
      </w:r>
      <w:r>
        <w:rPr>
          <w:spacing w:val="-2"/>
          <w:sz w:val="36"/>
        </w:rPr>
        <w:t xml:space="preserve"> </w:t>
      </w:r>
      <w:r>
        <w:rPr>
          <w:sz w:val="36"/>
        </w:rPr>
        <w:t>signals</w:t>
      </w:r>
      <w:r>
        <w:rPr>
          <w:spacing w:val="-1"/>
          <w:sz w:val="36"/>
        </w:rPr>
        <w:t xml:space="preserve"> </w:t>
      </w:r>
      <w:r>
        <w:rPr>
          <w:sz w:val="36"/>
        </w:rPr>
        <w:t>(retweets, shares,</w:t>
      </w:r>
      <w:r>
        <w:rPr>
          <w:spacing w:val="-1"/>
          <w:sz w:val="36"/>
        </w:rPr>
        <w:t xml:space="preserve"> </w:t>
      </w:r>
      <w:r>
        <w:rPr>
          <w:sz w:val="36"/>
        </w:rPr>
        <w:t>spikes in</w:t>
      </w:r>
      <w:r>
        <w:rPr>
          <w:spacing w:val="-3"/>
          <w:sz w:val="36"/>
        </w:rPr>
        <w:t xml:space="preserve"> </w:t>
      </w:r>
      <w:r>
        <w:rPr>
          <w:sz w:val="36"/>
        </w:rPr>
        <w:t>followers),</w:t>
      </w:r>
    </w:p>
    <w:p w14:paraId="33552F09" w14:textId="77777777" w:rsidR="00BA2559" w:rsidRDefault="004A62F6">
      <w:pPr>
        <w:pStyle w:val="ListParagraph1"/>
        <w:numPr>
          <w:ilvl w:val="0"/>
          <w:numId w:val="1"/>
        </w:numPr>
        <w:tabs>
          <w:tab w:val="left" w:pos="820"/>
          <w:tab w:val="left" w:pos="821"/>
        </w:tabs>
        <w:spacing w:before="151"/>
        <w:ind w:hanging="361"/>
        <w:rPr>
          <w:sz w:val="36"/>
        </w:rPr>
      </w:pPr>
      <w:r>
        <w:rPr>
          <w:sz w:val="36"/>
        </w:rPr>
        <w:t>weather</w:t>
      </w:r>
      <w:r>
        <w:rPr>
          <w:spacing w:val="-4"/>
          <w:sz w:val="36"/>
        </w:rPr>
        <w:t xml:space="preserve"> </w:t>
      </w:r>
      <w:r>
        <w:rPr>
          <w:sz w:val="36"/>
        </w:rPr>
        <w:t>forecasts,</w:t>
      </w:r>
    </w:p>
    <w:p w14:paraId="65FA413C" w14:textId="77777777" w:rsidR="00BA2559" w:rsidRDefault="004A62F6">
      <w:pPr>
        <w:pStyle w:val="ListParagraph1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36"/>
        </w:rPr>
      </w:pPr>
      <w:r>
        <w:rPr>
          <w:sz w:val="36"/>
        </w:rPr>
        <w:t>news</w:t>
      </w:r>
      <w:r>
        <w:rPr>
          <w:spacing w:val="-1"/>
          <w:sz w:val="36"/>
        </w:rPr>
        <w:t xml:space="preserve"> </w:t>
      </w:r>
      <w:r>
        <w:rPr>
          <w:sz w:val="36"/>
        </w:rPr>
        <w:t>about local</w:t>
      </w:r>
      <w:r>
        <w:rPr>
          <w:spacing w:val="-1"/>
          <w:sz w:val="36"/>
        </w:rPr>
        <w:t xml:space="preserve"> </w:t>
      </w:r>
      <w:r>
        <w:rPr>
          <w:sz w:val="36"/>
        </w:rPr>
        <w:t>events,</w:t>
      </w:r>
    </w:p>
    <w:p w14:paraId="4CA59A40" w14:textId="77777777" w:rsidR="00BA2559" w:rsidRDefault="004A62F6">
      <w:pPr>
        <w:pStyle w:val="ListParagraph1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36"/>
        </w:rPr>
      </w:pPr>
      <w:proofErr w:type="gramStart"/>
      <w:r>
        <w:rPr>
          <w:sz w:val="36"/>
        </w:rPr>
        <w:t>competitors</w:t>
      </w:r>
      <w:proofErr w:type="gramEnd"/>
      <w:r>
        <w:rPr>
          <w:spacing w:val="-3"/>
          <w:sz w:val="36"/>
        </w:rPr>
        <w:t xml:space="preserve"> </w:t>
      </w:r>
      <w:r>
        <w:rPr>
          <w:sz w:val="36"/>
        </w:rPr>
        <w:t>activity,</w:t>
      </w:r>
      <w:r>
        <w:rPr>
          <w:spacing w:val="-2"/>
          <w:sz w:val="36"/>
        </w:rPr>
        <w:t xml:space="preserve"> </w:t>
      </w:r>
      <w:r>
        <w:rPr>
          <w:sz w:val="36"/>
        </w:rPr>
        <w:t>and</w:t>
      </w:r>
      <w:r>
        <w:rPr>
          <w:spacing w:val="-2"/>
          <w:sz w:val="36"/>
        </w:rPr>
        <w:t xml:space="preserve"> </w:t>
      </w:r>
      <w:r>
        <w:rPr>
          <w:sz w:val="36"/>
        </w:rPr>
        <w:t>more.</w:t>
      </w:r>
    </w:p>
    <w:p w14:paraId="081B61F8" w14:textId="77777777" w:rsidR="00BA2559" w:rsidRDefault="00BA2559">
      <w:pPr>
        <w:pStyle w:val="BodyText"/>
        <w:rPr>
          <w:sz w:val="40"/>
        </w:rPr>
      </w:pPr>
    </w:p>
    <w:p w14:paraId="1D8A1CF8" w14:textId="77777777" w:rsidR="00BA2559" w:rsidRDefault="00BA2559">
      <w:pPr>
        <w:pStyle w:val="BodyText"/>
        <w:spacing w:before="1"/>
        <w:rPr>
          <w:sz w:val="45"/>
        </w:rPr>
      </w:pPr>
    </w:p>
    <w:p w14:paraId="56862092" w14:textId="77777777" w:rsidR="00BA2559" w:rsidRDefault="004A62F6">
      <w:pPr>
        <w:ind w:left="100"/>
        <w:rPr>
          <w:b/>
          <w:sz w:val="36"/>
        </w:rPr>
      </w:pPr>
      <w:bookmarkStart w:id="1" w:name="Artificial_Intelligence_(AI)"/>
      <w:bookmarkEnd w:id="1"/>
      <w:r>
        <w:rPr>
          <w:b/>
          <w:sz w:val="36"/>
          <w:u w:val="thick"/>
        </w:rPr>
        <w:t>Artificial</w:t>
      </w:r>
      <w:r>
        <w:rPr>
          <w:b/>
          <w:spacing w:val="43"/>
          <w:sz w:val="36"/>
          <w:u w:val="thick"/>
        </w:rPr>
        <w:t xml:space="preserve"> </w:t>
      </w:r>
      <w:r>
        <w:rPr>
          <w:b/>
          <w:sz w:val="36"/>
          <w:u w:val="thick"/>
        </w:rPr>
        <w:t>Intelligence</w:t>
      </w:r>
      <w:r>
        <w:rPr>
          <w:b/>
          <w:spacing w:val="44"/>
          <w:sz w:val="36"/>
          <w:u w:val="thick"/>
        </w:rPr>
        <w:t xml:space="preserve"> </w:t>
      </w:r>
      <w:r>
        <w:rPr>
          <w:b/>
          <w:sz w:val="36"/>
          <w:u w:val="thick"/>
        </w:rPr>
        <w:t>(AI)</w:t>
      </w:r>
    </w:p>
    <w:p w14:paraId="729C7001" w14:textId="77777777" w:rsidR="00BA2559" w:rsidRDefault="00BA2559">
      <w:pPr>
        <w:pStyle w:val="BodyText"/>
        <w:rPr>
          <w:b/>
          <w:sz w:val="20"/>
        </w:rPr>
      </w:pPr>
    </w:p>
    <w:p w14:paraId="7681D6F0" w14:textId="77777777" w:rsidR="00BA2559" w:rsidRDefault="00BA2559">
      <w:pPr>
        <w:pStyle w:val="BodyText"/>
        <w:spacing w:before="1"/>
        <w:rPr>
          <w:b/>
          <w:sz w:val="29"/>
        </w:rPr>
      </w:pPr>
    </w:p>
    <w:p w14:paraId="6E1FA9B3" w14:textId="77777777" w:rsidR="00BA2559" w:rsidRDefault="004A62F6">
      <w:pPr>
        <w:spacing w:before="85"/>
        <w:ind w:left="100" w:right="293"/>
        <w:rPr>
          <w:sz w:val="36"/>
        </w:rPr>
      </w:pPr>
      <w:r>
        <w:rPr>
          <w:sz w:val="36"/>
        </w:rPr>
        <w:t>In</w:t>
      </w:r>
      <w:r>
        <w:rPr>
          <w:spacing w:val="15"/>
          <w:sz w:val="36"/>
        </w:rPr>
        <w:t xml:space="preserve"> </w:t>
      </w:r>
      <w:r>
        <w:rPr>
          <w:sz w:val="36"/>
        </w:rPr>
        <w:t>essence,</w:t>
      </w:r>
      <w:r>
        <w:rPr>
          <w:spacing w:val="17"/>
          <w:sz w:val="36"/>
        </w:rPr>
        <w:t xml:space="preserve"> </w:t>
      </w:r>
      <w:r>
        <w:rPr>
          <w:sz w:val="36"/>
        </w:rPr>
        <w:t>this</w:t>
      </w:r>
      <w:r>
        <w:rPr>
          <w:spacing w:val="12"/>
          <w:sz w:val="36"/>
        </w:rPr>
        <w:t xml:space="preserve"> </w:t>
      </w:r>
      <w:r>
        <w:rPr>
          <w:sz w:val="36"/>
        </w:rPr>
        <w:t>is</w:t>
      </w:r>
      <w:r>
        <w:rPr>
          <w:spacing w:val="17"/>
          <w:sz w:val="36"/>
        </w:rPr>
        <w:t xml:space="preserve"> </w:t>
      </w:r>
      <w:r>
        <w:rPr>
          <w:sz w:val="36"/>
        </w:rPr>
        <w:t>the</w:t>
      </w:r>
      <w:r>
        <w:rPr>
          <w:spacing w:val="17"/>
          <w:sz w:val="36"/>
        </w:rPr>
        <w:t xml:space="preserve"> </w:t>
      </w:r>
      <w:r>
        <w:rPr>
          <w:sz w:val="36"/>
        </w:rPr>
        <w:t>concept</w:t>
      </w:r>
      <w:r>
        <w:rPr>
          <w:spacing w:val="16"/>
          <w:sz w:val="36"/>
        </w:rPr>
        <w:t xml:space="preserve"> </w:t>
      </w:r>
      <w:r>
        <w:rPr>
          <w:sz w:val="36"/>
        </w:rPr>
        <w:t>of</w:t>
      </w:r>
      <w:r>
        <w:rPr>
          <w:spacing w:val="13"/>
          <w:sz w:val="36"/>
        </w:rPr>
        <w:t xml:space="preserve"> </w:t>
      </w:r>
      <w:r>
        <w:rPr>
          <w:sz w:val="36"/>
        </w:rPr>
        <w:t>trying</w:t>
      </w:r>
      <w:r>
        <w:rPr>
          <w:spacing w:val="15"/>
          <w:sz w:val="36"/>
        </w:rPr>
        <w:t xml:space="preserve"> </w:t>
      </w:r>
      <w:r>
        <w:rPr>
          <w:sz w:val="36"/>
        </w:rPr>
        <w:t>to</w:t>
      </w:r>
      <w:r>
        <w:rPr>
          <w:spacing w:val="13"/>
          <w:sz w:val="36"/>
        </w:rPr>
        <w:t xml:space="preserve"> </w:t>
      </w:r>
      <w:r>
        <w:rPr>
          <w:sz w:val="36"/>
        </w:rPr>
        <w:t>get</w:t>
      </w:r>
      <w:r>
        <w:rPr>
          <w:spacing w:val="36"/>
          <w:sz w:val="36"/>
        </w:rPr>
        <w:t xml:space="preserve"> </w:t>
      </w:r>
      <w:r>
        <w:rPr>
          <w:sz w:val="36"/>
        </w:rPr>
        <w:t>machines</w:t>
      </w:r>
      <w:r>
        <w:rPr>
          <w:spacing w:val="14"/>
          <w:sz w:val="36"/>
        </w:rPr>
        <w:t xml:space="preserve"> </w:t>
      </w:r>
      <w:r>
        <w:rPr>
          <w:sz w:val="36"/>
        </w:rPr>
        <w:t>to</w:t>
      </w:r>
      <w:r>
        <w:rPr>
          <w:spacing w:val="1"/>
          <w:sz w:val="36"/>
        </w:rPr>
        <w:t xml:space="preserve"> </w:t>
      </w:r>
      <w:r>
        <w:rPr>
          <w:sz w:val="36"/>
        </w:rPr>
        <w:t>match</w:t>
      </w:r>
      <w:r>
        <w:rPr>
          <w:spacing w:val="16"/>
          <w:sz w:val="36"/>
        </w:rPr>
        <w:t xml:space="preserve"> </w:t>
      </w:r>
      <w:r>
        <w:rPr>
          <w:sz w:val="36"/>
        </w:rPr>
        <w:t>human</w:t>
      </w:r>
      <w:r>
        <w:rPr>
          <w:spacing w:val="15"/>
          <w:sz w:val="36"/>
        </w:rPr>
        <w:t xml:space="preserve"> </w:t>
      </w:r>
      <w:proofErr w:type="spellStart"/>
      <w:r>
        <w:rPr>
          <w:sz w:val="36"/>
        </w:rPr>
        <w:t>behaviour</w:t>
      </w:r>
      <w:proofErr w:type="spellEnd"/>
      <w:r>
        <w:rPr>
          <w:sz w:val="36"/>
        </w:rPr>
        <w:t>.</w:t>
      </w:r>
      <w:r>
        <w:rPr>
          <w:spacing w:val="19"/>
          <w:sz w:val="36"/>
        </w:rPr>
        <w:t xml:space="preserve"> </w:t>
      </w:r>
      <w:r>
        <w:rPr>
          <w:sz w:val="36"/>
        </w:rPr>
        <w:t>In</w:t>
      </w:r>
      <w:r>
        <w:rPr>
          <w:spacing w:val="14"/>
          <w:sz w:val="36"/>
        </w:rPr>
        <w:t xml:space="preserve"> </w:t>
      </w:r>
      <w:r>
        <w:rPr>
          <w:sz w:val="36"/>
        </w:rPr>
        <w:t>recent</w:t>
      </w:r>
      <w:r>
        <w:rPr>
          <w:spacing w:val="17"/>
          <w:sz w:val="36"/>
        </w:rPr>
        <w:t xml:space="preserve"> </w:t>
      </w:r>
      <w:r>
        <w:rPr>
          <w:sz w:val="36"/>
        </w:rPr>
        <w:t>times,</w:t>
      </w:r>
      <w:r>
        <w:rPr>
          <w:spacing w:val="16"/>
          <w:sz w:val="36"/>
        </w:rPr>
        <w:t xml:space="preserve"> </w:t>
      </w:r>
      <w:r>
        <w:rPr>
          <w:sz w:val="36"/>
        </w:rPr>
        <w:t>this</w:t>
      </w:r>
      <w:r>
        <w:rPr>
          <w:spacing w:val="15"/>
          <w:sz w:val="36"/>
        </w:rPr>
        <w:t xml:space="preserve"> </w:t>
      </w:r>
      <w:r>
        <w:rPr>
          <w:sz w:val="36"/>
        </w:rPr>
        <w:t>has</w:t>
      </w:r>
      <w:r>
        <w:rPr>
          <w:spacing w:val="18"/>
          <w:sz w:val="36"/>
        </w:rPr>
        <w:t xml:space="preserve"> </w:t>
      </w:r>
      <w:r>
        <w:rPr>
          <w:sz w:val="36"/>
        </w:rPr>
        <w:t>gained</w:t>
      </w:r>
      <w:r>
        <w:rPr>
          <w:spacing w:val="1"/>
          <w:sz w:val="36"/>
        </w:rPr>
        <w:t xml:space="preserve"> </w:t>
      </w:r>
      <w:r>
        <w:rPr>
          <w:sz w:val="36"/>
        </w:rPr>
        <w:t>importance</w:t>
      </w:r>
      <w:r>
        <w:rPr>
          <w:spacing w:val="17"/>
          <w:sz w:val="36"/>
        </w:rPr>
        <w:t xml:space="preserve"> </w:t>
      </w:r>
      <w:r>
        <w:rPr>
          <w:sz w:val="36"/>
        </w:rPr>
        <w:t>due,</w:t>
      </w:r>
      <w:r>
        <w:rPr>
          <w:spacing w:val="18"/>
          <w:sz w:val="36"/>
        </w:rPr>
        <w:t xml:space="preserve"> </w:t>
      </w:r>
      <w:r>
        <w:rPr>
          <w:sz w:val="36"/>
        </w:rPr>
        <w:t>in</w:t>
      </w:r>
      <w:r>
        <w:rPr>
          <w:spacing w:val="16"/>
          <w:sz w:val="36"/>
        </w:rPr>
        <w:t xml:space="preserve"> </w:t>
      </w:r>
      <w:r>
        <w:rPr>
          <w:sz w:val="36"/>
        </w:rPr>
        <w:t>part,</w:t>
      </w:r>
      <w:r>
        <w:rPr>
          <w:spacing w:val="18"/>
          <w:sz w:val="36"/>
        </w:rPr>
        <w:t xml:space="preserve"> </w:t>
      </w:r>
      <w:r>
        <w:rPr>
          <w:sz w:val="36"/>
        </w:rPr>
        <w:t>to</w:t>
      </w:r>
      <w:r>
        <w:rPr>
          <w:spacing w:val="14"/>
          <w:sz w:val="36"/>
        </w:rPr>
        <w:t xml:space="preserve"> </w:t>
      </w:r>
      <w:r>
        <w:rPr>
          <w:sz w:val="36"/>
        </w:rPr>
        <w:t>the</w:t>
      </w:r>
      <w:r>
        <w:rPr>
          <w:spacing w:val="17"/>
          <w:sz w:val="36"/>
        </w:rPr>
        <w:t xml:space="preserve"> </w:t>
      </w:r>
      <w:r>
        <w:rPr>
          <w:sz w:val="36"/>
        </w:rPr>
        <w:t>sheer</w:t>
      </w:r>
      <w:r>
        <w:rPr>
          <w:spacing w:val="16"/>
          <w:sz w:val="36"/>
        </w:rPr>
        <w:t xml:space="preserve"> </w:t>
      </w:r>
      <w:r>
        <w:rPr>
          <w:sz w:val="36"/>
        </w:rPr>
        <w:t>volume</w:t>
      </w:r>
      <w:r>
        <w:rPr>
          <w:spacing w:val="15"/>
          <w:sz w:val="36"/>
        </w:rPr>
        <w:t xml:space="preserve"> </w:t>
      </w:r>
      <w:r>
        <w:rPr>
          <w:sz w:val="36"/>
        </w:rPr>
        <w:t>and</w:t>
      </w:r>
      <w:r>
        <w:rPr>
          <w:spacing w:val="19"/>
          <w:sz w:val="36"/>
        </w:rPr>
        <w:t xml:space="preserve"> </w:t>
      </w:r>
      <w:r>
        <w:rPr>
          <w:sz w:val="36"/>
        </w:rPr>
        <w:t>variety</w:t>
      </w:r>
      <w:r>
        <w:rPr>
          <w:spacing w:val="20"/>
          <w:sz w:val="36"/>
        </w:rPr>
        <w:t xml:space="preserve"> </w:t>
      </w:r>
      <w:r>
        <w:rPr>
          <w:sz w:val="36"/>
        </w:rPr>
        <w:t>of</w:t>
      </w:r>
      <w:r>
        <w:rPr>
          <w:spacing w:val="1"/>
          <w:sz w:val="36"/>
        </w:rPr>
        <w:t xml:space="preserve"> </w:t>
      </w:r>
      <w:r>
        <w:rPr>
          <w:sz w:val="36"/>
        </w:rPr>
        <w:t>data</w:t>
      </w:r>
      <w:r>
        <w:rPr>
          <w:spacing w:val="16"/>
          <w:sz w:val="36"/>
        </w:rPr>
        <w:t xml:space="preserve"> </w:t>
      </w:r>
      <w:r>
        <w:rPr>
          <w:sz w:val="36"/>
        </w:rPr>
        <w:t>that</w:t>
      </w:r>
      <w:r>
        <w:rPr>
          <w:spacing w:val="19"/>
          <w:sz w:val="36"/>
        </w:rPr>
        <w:t xml:space="preserve"> </w:t>
      </w:r>
      <w:r>
        <w:rPr>
          <w:sz w:val="36"/>
        </w:rPr>
        <w:t>companies</w:t>
      </w:r>
      <w:r>
        <w:rPr>
          <w:spacing w:val="16"/>
          <w:sz w:val="36"/>
        </w:rPr>
        <w:t xml:space="preserve"> </w:t>
      </w:r>
      <w:r>
        <w:rPr>
          <w:sz w:val="36"/>
        </w:rPr>
        <w:t>are</w:t>
      </w:r>
      <w:r>
        <w:rPr>
          <w:spacing w:val="17"/>
          <w:sz w:val="36"/>
        </w:rPr>
        <w:t xml:space="preserve"> </w:t>
      </w:r>
      <w:r>
        <w:rPr>
          <w:sz w:val="36"/>
        </w:rPr>
        <w:t>now</w:t>
      </w:r>
      <w:r>
        <w:rPr>
          <w:spacing w:val="17"/>
          <w:sz w:val="36"/>
        </w:rPr>
        <w:t xml:space="preserve"> </w:t>
      </w:r>
      <w:r>
        <w:rPr>
          <w:sz w:val="36"/>
        </w:rPr>
        <w:t>able</w:t>
      </w:r>
      <w:r>
        <w:rPr>
          <w:spacing w:val="19"/>
          <w:sz w:val="36"/>
        </w:rPr>
        <w:t xml:space="preserve"> </w:t>
      </w:r>
      <w:r>
        <w:rPr>
          <w:sz w:val="36"/>
        </w:rPr>
        <w:t>to</w:t>
      </w:r>
      <w:r>
        <w:rPr>
          <w:spacing w:val="17"/>
          <w:sz w:val="36"/>
        </w:rPr>
        <w:t xml:space="preserve"> </w:t>
      </w:r>
      <w:r>
        <w:rPr>
          <w:sz w:val="36"/>
        </w:rPr>
        <w:t>collect</w:t>
      </w:r>
      <w:r>
        <w:rPr>
          <w:spacing w:val="17"/>
          <w:sz w:val="36"/>
        </w:rPr>
        <w:t xml:space="preserve"> </w:t>
      </w:r>
      <w:r>
        <w:rPr>
          <w:sz w:val="36"/>
        </w:rPr>
        <w:t>and</w:t>
      </w:r>
      <w:r>
        <w:rPr>
          <w:spacing w:val="15"/>
          <w:sz w:val="36"/>
        </w:rPr>
        <w:t xml:space="preserve"> </w:t>
      </w:r>
      <w:r>
        <w:rPr>
          <w:sz w:val="36"/>
        </w:rPr>
        <w:t>the</w:t>
      </w:r>
      <w:r>
        <w:rPr>
          <w:spacing w:val="19"/>
          <w:sz w:val="36"/>
        </w:rPr>
        <w:t xml:space="preserve"> </w:t>
      </w:r>
      <w:r>
        <w:rPr>
          <w:sz w:val="36"/>
        </w:rPr>
        <w:t>speed</w:t>
      </w:r>
      <w:r>
        <w:rPr>
          <w:spacing w:val="15"/>
          <w:sz w:val="36"/>
        </w:rPr>
        <w:t xml:space="preserve"> </w:t>
      </w:r>
      <w:r>
        <w:rPr>
          <w:sz w:val="36"/>
        </w:rPr>
        <w:t>at</w:t>
      </w:r>
      <w:r>
        <w:rPr>
          <w:spacing w:val="-87"/>
          <w:sz w:val="36"/>
        </w:rPr>
        <w:t xml:space="preserve"> </w:t>
      </w:r>
      <w:r>
        <w:rPr>
          <w:sz w:val="36"/>
        </w:rPr>
        <w:t>which</w:t>
      </w:r>
      <w:r>
        <w:rPr>
          <w:spacing w:val="5"/>
          <w:sz w:val="36"/>
        </w:rPr>
        <w:t xml:space="preserve"> </w:t>
      </w:r>
      <w:r>
        <w:rPr>
          <w:sz w:val="36"/>
        </w:rPr>
        <w:t>they</w:t>
      </w:r>
      <w:r>
        <w:rPr>
          <w:spacing w:val="11"/>
          <w:sz w:val="36"/>
        </w:rPr>
        <w:t xml:space="preserve"> </w:t>
      </w:r>
      <w:r>
        <w:rPr>
          <w:sz w:val="36"/>
        </w:rPr>
        <w:t>can</w:t>
      </w:r>
      <w:r>
        <w:rPr>
          <w:spacing w:val="8"/>
          <w:sz w:val="36"/>
        </w:rPr>
        <w:t xml:space="preserve"> </w:t>
      </w:r>
      <w:r>
        <w:rPr>
          <w:sz w:val="36"/>
        </w:rPr>
        <w:t>process</w:t>
      </w:r>
      <w:r>
        <w:rPr>
          <w:spacing w:val="7"/>
          <w:sz w:val="36"/>
        </w:rPr>
        <w:t xml:space="preserve"> </w:t>
      </w:r>
      <w:r>
        <w:rPr>
          <w:sz w:val="36"/>
        </w:rPr>
        <w:t>it.</w:t>
      </w:r>
    </w:p>
    <w:p w14:paraId="4FBE2340" w14:textId="77777777" w:rsidR="00BA2559" w:rsidRDefault="00BA2559">
      <w:pPr>
        <w:pStyle w:val="BodyText"/>
        <w:spacing w:before="6"/>
        <w:rPr>
          <w:sz w:val="41"/>
        </w:rPr>
      </w:pPr>
    </w:p>
    <w:p w14:paraId="4C5B2564" w14:textId="77777777" w:rsidR="00BA2559" w:rsidRDefault="004A62F6">
      <w:pPr>
        <w:pStyle w:val="Heading11"/>
        <w:rPr>
          <w:u w:val="none"/>
        </w:rPr>
      </w:pPr>
      <w:bookmarkStart w:id="2" w:name="Machine_Learning"/>
      <w:bookmarkEnd w:id="2"/>
      <w:r>
        <w:rPr>
          <w:u w:val="thick"/>
        </w:rPr>
        <w:t>Machine</w:t>
      </w:r>
      <w:r>
        <w:rPr>
          <w:spacing w:val="45"/>
          <w:u w:val="thick"/>
        </w:rPr>
        <w:t xml:space="preserve"> </w:t>
      </w:r>
      <w:r>
        <w:rPr>
          <w:u w:val="thick"/>
        </w:rPr>
        <w:t>Learning</w:t>
      </w:r>
    </w:p>
    <w:p w14:paraId="5FB650AE" w14:textId="77777777" w:rsidR="00BA2559" w:rsidRDefault="00BA2559">
      <w:pPr>
        <w:pStyle w:val="BodyText"/>
        <w:spacing w:before="6"/>
        <w:rPr>
          <w:b/>
          <w:sz w:val="29"/>
        </w:rPr>
      </w:pPr>
    </w:p>
    <w:p w14:paraId="70421DDE" w14:textId="77777777" w:rsidR="00BA2559" w:rsidRDefault="004A62F6">
      <w:pPr>
        <w:spacing w:before="85"/>
        <w:ind w:left="100" w:right="121"/>
        <w:rPr>
          <w:sz w:val="36"/>
        </w:rPr>
      </w:pPr>
      <w:r>
        <w:rPr>
          <w:sz w:val="36"/>
        </w:rPr>
        <w:t>This</w:t>
      </w:r>
      <w:r>
        <w:rPr>
          <w:spacing w:val="16"/>
          <w:sz w:val="36"/>
        </w:rPr>
        <w:t xml:space="preserve"> </w:t>
      </w:r>
      <w:r>
        <w:rPr>
          <w:sz w:val="36"/>
        </w:rPr>
        <w:t>is</w:t>
      </w:r>
      <w:r>
        <w:rPr>
          <w:spacing w:val="15"/>
          <w:sz w:val="36"/>
        </w:rPr>
        <w:t xml:space="preserve"> </w:t>
      </w:r>
      <w:r>
        <w:rPr>
          <w:sz w:val="36"/>
        </w:rPr>
        <w:t>a</w:t>
      </w:r>
      <w:r>
        <w:rPr>
          <w:spacing w:val="19"/>
          <w:sz w:val="36"/>
        </w:rPr>
        <w:t xml:space="preserve"> </w:t>
      </w:r>
      <w:r>
        <w:rPr>
          <w:sz w:val="36"/>
        </w:rPr>
        <w:t>discipline</w:t>
      </w:r>
      <w:r>
        <w:rPr>
          <w:spacing w:val="19"/>
          <w:sz w:val="36"/>
        </w:rPr>
        <w:t xml:space="preserve"> </w:t>
      </w:r>
      <w:r>
        <w:rPr>
          <w:sz w:val="36"/>
        </w:rPr>
        <w:t>within</w:t>
      </w:r>
      <w:r>
        <w:rPr>
          <w:spacing w:val="21"/>
          <w:sz w:val="36"/>
        </w:rPr>
        <w:t xml:space="preserve"> </w:t>
      </w:r>
      <w:r>
        <w:rPr>
          <w:sz w:val="36"/>
        </w:rPr>
        <w:t>AI</w:t>
      </w:r>
      <w:r>
        <w:rPr>
          <w:spacing w:val="18"/>
          <w:sz w:val="36"/>
        </w:rPr>
        <w:t xml:space="preserve"> </w:t>
      </w:r>
      <w:r>
        <w:rPr>
          <w:sz w:val="36"/>
        </w:rPr>
        <w:t>that</w:t>
      </w:r>
      <w:r>
        <w:rPr>
          <w:spacing w:val="19"/>
          <w:sz w:val="36"/>
        </w:rPr>
        <w:t xml:space="preserve"> </w:t>
      </w:r>
      <w:r>
        <w:rPr>
          <w:sz w:val="36"/>
        </w:rPr>
        <w:t>is</w:t>
      </w:r>
      <w:r>
        <w:rPr>
          <w:spacing w:val="17"/>
          <w:sz w:val="36"/>
        </w:rPr>
        <w:t xml:space="preserve"> </w:t>
      </w:r>
      <w:r>
        <w:rPr>
          <w:sz w:val="36"/>
        </w:rPr>
        <w:t>dedicated</w:t>
      </w:r>
      <w:r>
        <w:rPr>
          <w:spacing w:val="15"/>
          <w:sz w:val="36"/>
        </w:rPr>
        <w:t xml:space="preserve"> </w:t>
      </w:r>
      <w:r>
        <w:rPr>
          <w:sz w:val="36"/>
        </w:rPr>
        <w:t>to</w:t>
      </w:r>
      <w:r>
        <w:rPr>
          <w:spacing w:val="16"/>
          <w:sz w:val="36"/>
        </w:rPr>
        <w:t xml:space="preserve"> </w:t>
      </w:r>
      <w:r>
        <w:rPr>
          <w:sz w:val="36"/>
        </w:rPr>
        <w:t>the</w:t>
      </w:r>
      <w:r>
        <w:rPr>
          <w:spacing w:val="19"/>
          <w:sz w:val="36"/>
        </w:rPr>
        <w:t xml:space="preserve"> </w:t>
      </w:r>
      <w:r>
        <w:rPr>
          <w:sz w:val="36"/>
        </w:rPr>
        <w:t>study</w:t>
      </w:r>
      <w:r>
        <w:rPr>
          <w:spacing w:val="21"/>
          <w:sz w:val="36"/>
        </w:rPr>
        <w:t xml:space="preserve"> </w:t>
      </w:r>
      <w:r>
        <w:rPr>
          <w:sz w:val="36"/>
        </w:rPr>
        <w:t>of</w:t>
      </w:r>
      <w:r>
        <w:rPr>
          <w:spacing w:val="-87"/>
          <w:sz w:val="36"/>
        </w:rPr>
        <w:t xml:space="preserve"> </w:t>
      </w:r>
      <w:r>
        <w:rPr>
          <w:sz w:val="36"/>
        </w:rPr>
        <w:t>algorithms</w:t>
      </w:r>
      <w:r>
        <w:rPr>
          <w:spacing w:val="16"/>
          <w:sz w:val="36"/>
        </w:rPr>
        <w:t xml:space="preserve"> </w:t>
      </w:r>
      <w:r>
        <w:rPr>
          <w:sz w:val="36"/>
        </w:rPr>
        <w:t>which</w:t>
      </w:r>
      <w:r>
        <w:rPr>
          <w:spacing w:val="18"/>
          <w:sz w:val="36"/>
        </w:rPr>
        <w:t xml:space="preserve"> </w:t>
      </w:r>
      <w:r>
        <w:rPr>
          <w:sz w:val="36"/>
        </w:rPr>
        <w:t>are</w:t>
      </w:r>
      <w:r>
        <w:rPr>
          <w:spacing w:val="20"/>
          <w:sz w:val="36"/>
        </w:rPr>
        <w:t xml:space="preserve"> </w:t>
      </w:r>
      <w:r>
        <w:rPr>
          <w:sz w:val="36"/>
        </w:rPr>
        <w:t>designed</w:t>
      </w:r>
      <w:r>
        <w:rPr>
          <w:spacing w:val="15"/>
          <w:sz w:val="36"/>
        </w:rPr>
        <w:t xml:space="preserve"> </w:t>
      </w:r>
      <w:r>
        <w:rPr>
          <w:sz w:val="36"/>
        </w:rPr>
        <w:t>to</w:t>
      </w:r>
      <w:r>
        <w:rPr>
          <w:spacing w:val="22"/>
          <w:sz w:val="36"/>
        </w:rPr>
        <w:t xml:space="preserve"> </w:t>
      </w:r>
      <w:r>
        <w:rPr>
          <w:sz w:val="36"/>
        </w:rPr>
        <w:t>perform</w:t>
      </w:r>
      <w:r>
        <w:rPr>
          <w:spacing w:val="17"/>
          <w:sz w:val="36"/>
        </w:rPr>
        <w:t xml:space="preserve"> </w:t>
      </w:r>
      <w:r>
        <w:rPr>
          <w:sz w:val="36"/>
        </w:rPr>
        <w:t>a</w:t>
      </w:r>
      <w:r>
        <w:rPr>
          <w:spacing w:val="19"/>
          <w:sz w:val="36"/>
        </w:rPr>
        <w:t xml:space="preserve"> </w:t>
      </w:r>
      <w:r>
        <w:rPr>
          <w:sz w:val="36"/>
        </w:rPr>
        <w:t>task</w:t>
      </w:r>
      <w:r>
        <w:rPr>
          <w:spacing w:val="18"/>
          <w:sz w:val="36"/>
        </w:rPr>
        <w:t xml:space="preserve"> </w:t>
      </w:r>
      <w:r>
        <w:rPr>
          <w:sz w:val="36"/>
        </w:rPr>
        <w:t>using</w:t>
      </w:r>
      <w:r>
        <w:rPr>
          <w:spacing w:val="15"/>
          <w:sz w:val="36"/>
        </w:rPr>
        <w:t xml:space="preserve"> </w:t>
      </w:r>
      <w:r>
        <w:rPr>
          <w:sz w:val="36"/>
        </w:rPr>
        <w:t>data.</w:t>
      </w:r>
    </w:p>
    <w:p w14:paraId="3380B4C0" w14:textId="77777777" w:rsidR="00BA2559" w:rsidRDefault="004A62F6">
      <w:pPr>
        <w:ind w:left="100" w:right="121"/>
        <w:rPr>
          <w:sz w:val="36"/>
        </w:rPr>
      </w:pPr>
      <w:r>
        <w:rPr>
          <w:sz w:val="36"/>
        </w:rPr>
        <w:t>More</w:t>
      </w:r>
      <w:r>
        <w:rPr>
          <w:spacing w:val="22"/>
          <w:sz w:val="36"/>
        </w:rPr>
        <w:t xml:space="preserve"> </w:t>
      </w:r>
      <w:r>
        <w:rPr>
          <w:sz w:val="36"/>
        </w:rPr>
        <w:t>importantly,</w:t>
      </w:r>
      <w:r>
        <w:rPr>
          <w:spacing w:val="23"/>
          <w:sz w:val="36"/>
        </w:rPr>
        <w:t xml:space="preserve"> </w:t>
      </w:r>
      <w:r>
        <w:rPr>
          <w:sz w:val="36"/>
        </w:rPr>
        <w:t>the</w:t>
      </w:r>
      <w:r>
        <w:rPr>
          <w:spacing w:val="26"/>
          <w:sz w:val="36"/>
        </w:rPr>
        <w:t xml:space="preserve"> </w:t>
      </w:r>
      <w:r>
        <w:rPr>
          <w:sz w:val="36"/>
        </w:rPr>
        <w:t>machine</w:t>
      </w:r>
      <w:r>
        <w:rPr>
          <w:spacing w:val="25"/>
          <w:sz w:val="36"/>
        </w:rPr>
        <w:t xml:space="preserve"> </w:t>
      </w:r>
      <w:r>
        <w:rPr>
          <w:sz w:val="36"/>
        </w:rPr>
        <w:t>uses</w:t>
      </w:r>
      <w:r>
        <w:rPr>
          <w:spacing w:val="23"/>
          <w:sz w:val="36"/>
        </w:rPr>
        <w:t xml:space="preserve"> </w:t>
      </w:r>
      <w:r>
        <w:rPr>
          <w:sz w:val="36"/>
        </w:rPr>
        <w:t>this</w:t>
      </w:r>
      <w:r>
        <w:rPr>
          <w:spacing w:val="23"/>
          <w:sz w:val="36"/>
        </w:rPr>
        <w:t xml:space="preserve"> </w:t>
      </w:r>
      <w:r>
        <w:rPr>
          <w:sz w:val="36"/>
        </w:rPr>
        <w:t>data</w:t>
      </w:r>
      <w:r>
        <w:rPr>
          <w:spacing w:val="23"/>
          <w:sz w:val="36"/>
        </w:rPr>
        <w:t xml:space="preserve"> </w:t>
      </w:r>
      <w:r>
        <w:rPr>
          <w:sz w:val="36"/>
        </w:rPr>
        <w:t>to</w:t>
      </w:r>
      <w:r>
        <w:rPr>
          <w:spacing w:val="21"/>
          <w:sz w:val="36"/>
        </w:rPr>
        <w:t xml:space="preserve"> </w:t>
      </w:r>
      <w:r>
        <w:rPr>
          <w:sz w:val="36"/>
        </w:rPr>
        <w:t>automatically</w:t>
      </w:r>
      <w:r>
        <w:rPr>
          <w:spacing w:val="-87"/>
          <w:sz w:val="36"/>
        </w:rPr>
        <w:t xml:space="preserve"> </w:t>
      </w:r>
      <w:r>
        <w:rPr>
          <w:sz w:val="36"/>
        </w:rPr>
        <w:t>learn</w:t>
      </w:r>
      <w:r>
        <w:rPr>
          <w:spacing w:val="11"/>
          <w:sz w:val="36"/>
        </w:rPr>
        <w:t xml:space="preserve"> </w:t>
      </w:r>
      <w:r>
        <w:rPr>
          <w:sz w:val="36"/>
        </w:rPr>
        <w:t>and</w:t>
      </w:r>
      <w:r>
        <w:rPr>
          <w:spacing w:val="9"/>
          <w:sz w:val="36"/>
        </w:rPr>
        <w:t xml:space="preserve"> </w:t>
      </w:r>
      <w:r>
        <w:rPr>
          <w:sz w:val="36"/>
        </w:rPr>
        <w:t>improve</w:t>
      </w:r>
      <w:r>
        <w:rPr>
          <w:spacing w:val="12"/>
          <w:sz w:val="36"/>
        </w:rPr>
        <w:t xml:space="preserve"> </w:t>
      </w:r>
      <w:r>
        <w:rPr>
          <w:sz w:val="36"/>
        </w:rPr>
        <w:t>without</w:t>
      </w:r>
      <w:r>
        <w:rPr>
          <w:spacing w:val="12"/>
          <w:sz w:val="36"/>
        </w:rPr>
        <w:t xml:space="preserve"> </w:t>
      </w:r>
      <w:r>
        <w:rPr>
          <w:sz w:val="36"/>
        </w:rPr>
        <w:t>human</w:t>
      </w:r>
      <w:r>
        <w:rPr>
          <w:spacing w:val="9"/>
          <w:sz w:val="36"/>
        </w:rPr>
        <w:t xml:space="preserve"> </w:t>
      </w:r>
      <w:r>
        <w:rPr>
          <w:sz w:val="36"/>
        </w:rPr>
        <w:t>intervention.</w:t>
      </w:r>
    </w:p>
    <w:p w14:paraId="6BA30130" w14:textId="77777777" w:rsidR="00BA2559" w:rsidRDefault="00BA2559">
      <w:pPr>
        <w:pStyle w:val="BodyText"/>
        <w:spacing w:before="10"/>
        <w:rPr>
          <w:sz w:val="33"/>
        </w:rPr>
      </w:pPr>
    </w:p>
    <w:p w14:paraId="67718DAA" w14:textId="77777777" w:rsidR="00BA2559" w:rsidRDefault="004A62F6">
      <w:pPr>
        <w:ind w:left="100" w:right="121"/>
        <w:rPr>
          <w:sz w:val="36"/>
        </w:rPr>
      </w:pPr>
      <w:r>
        <w:rPr>
          <w:sz w:val="36"/>
        </w:rPr>
        <w:t>In</w:t>
      </w:r>
      <w:r>
        <w:rPr>
          <w:spacing w:val="26"/>
          <w:sz w:val="36"/>
        </w:rPr>
        <w:t xml:space="preserve"> </w:t>
      </w:r>
      <w:r>
        <w:rPr>
          <w:sz w:val="36"/>
        </w:rPr>
        <w:t>essence,</w:t>
      </w:r>
      <w:r>
        <w:rPr>
          <w:spacing w:val="31"/>
          <w:sz w:val="36"/>
        </w:rPr>
        <w:t xml:space="preserve"> </w:t>
      </w:r>
      <w:r>
        <w:rPr>
          <w:sz w:val="36"/>
        </w:rPr>
        <w:t>Machine</w:t>
      </w:r>
      <w:r>
        <w:rPr>
          <w:spacing w:val="25"/>
          <w:sz w:val="36"/>
        </w:rPr>
        <w:t xml:space="preserve"> </w:t>
      </w:r>
      <w:r>
        <w:rPr>
          <w:sz w:val="36"/>
        </w:rPr>
        <w:t>Learning</w:t>
      </w:r>
      <w:r>
        <w:rPr>
          <w:spacing w:val="24"/>
          <w:sz w:val="36"/>
        </w:rPr>
        <w:t xml:space="preserve"> </w:t>
      </w:r>
      <w:r>
        <w:rPr>
          <w:sz w:val="36"/>
        </w:rPr>
        <w:t>combines</w:t>
      </w:r>
      <w:r>
        <w:rPr>
          <w:spacing w:val="23"/>
          <w:sz w:val="36"/>
        </w:rPr>
        <w:t xml:space="preserve"> </w:t>
      </w:r>
      <w:r>
        <w:rPr>
          <w:sz w:val="36"/>
        </w:rPr>
        <w:t>applied</w:t>
      </w:r>
      <w:r>
        <w:rPr>
          <w:spacing w:val="26"/>
          <w:sz w:val="36"/>
        </w:rPr>
        <w:t xml:space="preserve"> </w:t>
      </w:r>
      <w:r>
        <w:rPr>
          <w:sz w:val="36"/>
        </w:rPr>
        <w:t>statistics</w:t>
      </w:r>
      <w:r>
        <w:rPr>
          <w:spacing w:val="25"/>
          <w:sz w:val="36"/>
        </w:rPr>
        <w:t xml:space="preserve"> </w:t>
      </w:r>
      <w:r>
        <w:rPr>
          <w:sz w:val="36"/>
        </w:rPr>
        <w:t>and</w:t>
      </w:r>
      <w:r>
        <w:rPr>
          <w:spacing w:val="-87"/>
          <w:sz w:val="36"/>
        </w:rPr>
        <w:t xml:space="preserve"> </w:t>
      </w:r>
      <w:r>
        <w:rPr>
          <w:sz w:val="36"/>
        </w:rPr>
        <w:t>computer</w:t>
      </w:r>
      <w:r>
        <w:rPr>
          <w:spacing w:val="18"/>
          <w:sz w:val="36"/>
        </w:rPr>
        <w:t xml:space="preserve"> </w:t>
      </w:r>
      <w:r>
        <w:rPr>
          <w:sz w:val="36"/>
        </w:rPr>
        <w:t>science</w:t>
      </w:r>
      <w:r>
        <w:rPr>
          <w:spacing w:val="20"/>
          <w:sz w:val="36"/>
        </w:rPr>
        <w:t xml:space="preserve"> </w:t>
      </w:r>
      <w:r>
        <w:rPr>
          <w:sz w:val="36"/>
        </w:rPr>
        <w:t>with</w:t>
      </w:r>
      <w:r>
        <w:rPr>
          <w:spacing w:val="19"/>
          <w:sz w:val="36"/>
        </w:rPr>
        <w:t xml:space="preserve"> </w:t>
      </w:r>
      <w:r>
        <w:rPr>
          <w:sz w:val="36"/>
        </w:rPr>
        <w:t>speed</w:t>
      </w:r>
      <w:r>
        <w:rPr>
          <w:spacing w:val="16"/>
          <w:sz w:val="36"/>
        </w:rPr>
        <w:t xml:space="preserve"> </w:t>
      </w:r>
      <w:r>
        <w:rPr>
          <w:sz w:val="36"/>
        </w:rPr>
        <w:t>and</w:t>
      </w:r>
      <w:r>
        <w:rPr>
          <w:spacing w:val="22"/>
          <w:sz w:val="36"/>
        </w:rPr>
        <w:t xml:space="preserve"> </w:t>
      </w:r>
      <w:r>
        <w:rPr>
          <w:sz w:val="36"/>
        </w:rPr>
        <w:t>precision</w:t>
      </w:r>
      <w:r>
        <w:rPr>
          <w:spacing w:val="16"/>
          <w:sz w:val="36"/>
        </w:rPr>
        <w:t xml:space="preserve"> </w:t>
      </w:r>
      <w:r>
        <w:rPr>
          <w:sz w:val="36"/>
        </w:rPr>
        <w:t>to</w:t>
      </w:r>
      <w:r>
        <w:rPr>
          <w:spacing w:val="19"/>
          <w:sz w:val="36"/>
        </w:rPr>
        <w:t xml:space="preserve"> </w:t>
      </w:r>
      <w:r>
        <w:rPr>
          <w:sz w:val="36"/>
        </w:rPr>
        <w:t>predict</w:t>
      </w:r>
      <w:r>
        <w:rPr>
          <w:spacing w:val="20"/>
          <w:sz w:val="36"/>
        </w:rPr>
        <w:t xml:space="preserve"> </w:t>
      </w:r>
      <w:r>
        <w:rPr>
          <w:sz w:val="36"/>
        </w:rPr>
        <w:t>future</w:t>
      </w:r>
      <w:r>
        <w:rPr>
          <w:spacing w:val="1"/>
          <w:sz w:val="36"/>
        </w:rPr>
        <w:t xml:space="preserve"> </w:t>
      </w:r>
      <w:proofErr w:type="spellStart"/>
      <w:r>
        <w:rPr>
          <w:sz w:val="36"/>
        </w:rPr>
        <w:t>behaviour</w:t>
      </w:r>
      <w:proofErr w:type="spellEnd"/>
      <w:r>
        <w:rPr>
          <w:sz w:val="36"/>
        </w:rPr>
        <w:t>.</w:t>
      </w:r>
      <w:r>
        <w:rPr>
          <w:spacing w:val="14"/>
          <w:sz w:val="36"/>
        </w:rPr>
        <w:t xml:space="preserve"> </w:t>
      </w:r>
      <w:r>
        <w:rPr>
          <w:sz w:val="36"/>
        </w:rPr>
        <w:t>To</w:t>
      </w:r>
      <w:r>
        <w:rPr>
          <w:spacing w:val="15"/>
          <w:sz w:val="36"/>
        </w:rPr>
        <w:t xml:space="preserve"> </w:t>
      </w:r>
      <w:r>
        <w:rPr>
          <w:sz w:val="36"/>
        </w:rPr>
        <w:t>do</w:t>
      </w:r>
      <w:r>
        <w:rPr>
          <w:spacing w:val="15"/>
          <w:sz w:val="36"/>
        </w:rPr>
        <w:t xml:space="preserve"> </w:t>
      </w:r>
      <w:r>
        <w:rPr>
          <w:sz w:val="36"/>
        </w:rPr>
        <w:t>this,</w:t>
      </w:r>
      <w:r>
        <w:rPr>
          <w:spacing w:val="17"/>
          <w:sz w:val="36"/>
        </w:rPr>
        <w:t xml:space="preserve"> </w:t>
      </w:r>
      <w:r>
        <w:rPr>
          <w:sz w:val="36"/>
        </w:rPr>
        <w:t>they</w:t>
      </w:r>
      <w:r>
        <w:rPr>
          <w:spacing w:val="19"/>
          <w:sz w:val="36"/>
        </w:rPr>
        <w:t xml:space="preserve"> </w:t>
      </w:r>
      <w:r>
        <w:rPr>
          <w:sz w:val="36"/>
        </w:rPr>
        <w:t>need</w:t>
      </w:r>
      <w:r>
        <w:rPr>
          <w:spacing w:val="15"/>
          <w:sz w:val="36"/>
        </w:rPr>
        <w:t xml:space="preserve"> </w:t>
      </w:r>
      <w:r>
        <w:rPr>
          <w:sz w:val="36"/>
        </w:rPr>
        <w:t>to</w:t>
      </w:r>
      <w:r>
        <w:rPr>
          <w:spacing w:val="15"/>
          <w:sz w:val="36"/>
        </w:rPr>
        <w:t xml:space="preserve"> </w:t>
      </w:r>
      <w:r>
        <w:rPr>
          <w:sz w:val="36"/>
        </w:rPr>
        <w:t>collect</w:t>
      </w:r>
      <w:r>
        <w:rPr>
          <w:spacing w:val="14"/>
          <w:sz w:val="36"/>
        </w:rPr>
        <w:t xml:space="preserve"> </w:t>
      </w:r>
      <w:r>
        <w:rPr>
          <w:sz w:val="36"/>
        </w:rPr>
        <w:t>and</w:t>
      </w:r>
      <w:r>
        <w:rPr>
          <w:spacing w:val="15"/>
          <w:sz w:val="36"/>
        </w:rPr>
        <w:t xml:space="preserve"> </w:t>
      </w:r>
      <w:r>
        <w:rPr>
          <w:sz w:val="36"/>
        </w:rPr>
        <w:t>store</w:t>
      </w:r>
      <w:r>
        <w:rPr>
          <w:spacing w:val="14"/>
          <w:sz w:val="36"/>
        </w:rPr>
        <w:t xml:space="preserve"> </w:t>
      </w:r>
      <w:r>
        <w:rPr>
          <w:sz w:val="36"/>
        </w:rPr>
        <w:t>a</w:t>
      </w:r>
      <w:r>
        <w:rPr>
          <w:spacing w:val="14"/>
          <w:sz w:val="36"/>
        </w:rPr>
        <w:t xml:space="preserve"> </w:t>
      </w:r>
      <w:r>
        <w:rPr>
          <w:sz w:val="36"/>
        </w:rPr>
        <w:t>large</w:t>
      </w:r>
      <w:r>
        <w:rPr>
          <w:spacing w:val="1"/>
          <w:sz w:val="36"/>
        </w:rPr>
        <w:t xml:space="preserve"> </w:t>
      </w:r>
      <w:r>
        <w:rPr>
          <w:sz w:val="36"/>
        </w:rPr>
        <w:t>amount</w:t>
      </w:r>
      <w:r>
        <w:rPr>
          <w:spacing w:val="17"/>
          <w:sz w:val="36"/>
        </w:rPr>
        <w:t xml:space="preserve"> </w:t>
      </w:r>
      <w:r>
        <w:rPr>
          <w:sz w:val="36"/>
        </w:rPr>
        <w:t>of</w:t>
      </w:r>
      <w:r>
        <w:rPr>
          <w:spacing w:val="17"/>
          <w:sz w:val="36"/>
        </w:rPr>
        <w:t xml:space="preserve"> </w:t>
      </w:r>
      <w:r>
        <w:rPr>
          <w:sz w:val="36"/>
        </w:rPr>
        <w:t>data</w:t>
      </w:r>
      <w:r>
        <w:rPr>
          <w:spacing w:val="18"/>
          <w:sz w:val="36"/>
        </w:rPr>
        <w:t xml:space="preserve"> </w:t>
      </w:r>
      <w:r>
        <w:rPr>
          <w:sz w:val="36"/>
        </w:rPr>
        <w:t>(Big</w:t>
      </w:r>
      <w:r>
        <w:rPr>
          <w:spacing w:val="16"/>
          <w:sz w:val="36"/>
        </w:rPr>
        <w:t xml:space="preserve"> </w:t>
      </w:r>
      <w:r>
        <w:rPr>
          <w:sz w:val="36"/>
        </w:rPr>
        <w:t>Data),</w:t>
      </w:r>
      <w:r>
        <w:rPr>
          <w:spacing w:val="19"/>
          <w:sz w:val="36"/>
        </w:rPr>
        <w:t xml:space="preserve"> </w:t>
      </w:r>
      <w:r>
        <w:rPr>
          <w:sz w:val="36"/>
        </w:rPr>
        <w:t>which</w:t>
      </w:r>
      <w:r>
        <w:rPr>
          <w:spacing w:val="17"/>
          <w:sz w:val="36"/>
        </w:rPr>
        <w:t xml:space="preserve"> </w:t>
      </w:r>
      <w:r>
        <w:rPr>
          <w:sz w:val="36"/>
        </w:rPr>
        <w:t>can</w:t>
      </w:r>
      <w:r>
        <w:rPr>
          <w:spacing w:val="16"/>
          <w:sz w:val="36"/>
        </w:rPr>
        <w:t xml:space="preserve"> </w:t>
      </w:r>
      <w:r>
        <w:rPr>
          <w:sz w:val="36"/>
        </w:rPr>
        <w:t>often</w:t>
      </w:r>
      <w:r>
        <w:rPr>
          <w:spacing w:val="17"/>
          <w:sz w:val="36"/>
        </w:rPr>
        <w:t xml:space="preserve"> </w:t>
      </w:r>
      <w:r>
        <w:rPr>
          <w:sz w:val="36"/>
        </w:rPr>
        <w:t>be</w:t>
      </w:r>
      <w:r>
        <w:rPr>
          <w:spacing w:val="16"/>
          <w:sz w:val="36"/>
        </w:rPr>
        <w:t xml:space="preserve"> </w:t>
      </w:r>
      <w:r>
        <w:rPr>
          <w:sz w:val="36"/>
        </w:rPr>
        <w:t>a</w:t>
      </w:r>
      <w:r>
        <w:rPr>
          <w:spacing w:val="15"/>
          <w:sz w:val="36"/>
        </w:rPr>
        <w:t xml:space="preserve"> </w:t>
      </w:r>
      <w:r>
        <w:rPr>
          <w:sz w:val="36"/>
        </w:rPr>
        <w:t>handicap</w:t>
      </w:r>
      <w:r>
        <w:rPr>
          <w:spacing w:val="17"/>
          <w:sz w:val="36"/>
        </w:rPr>
        <w:t xml:space="preserve"> </w:t>
      </w:r>
      <w:r>
        <w:rPr>
          <w:sz w:val="36"/>
        </w:rPr>
        <w:t>for</w:t>
      </w:r>
      <w:r>
        <w:rPr>
          <w:spacing w:val="-87"/>
          <w:sz w:val="36"/>
        </w:rPr>
        <w:t xml:space="preserve"> </w:t>
      </w:r>
      <w:r>
        <w:rPr>
          <w:sz w:val="36"/>
        </w:rPr>
        <w:t>many</w:t>
      </w:r>
      <w:r>
        <w:rPr>
          <w:spacing w:val="10"/>
          <w:sz w:val="36"/>
        </w:rPr>
        <w:t xml:space="preserve"> </w:t>
      </w:r>
      <w:r>
        <w:rPr>
          <w:sz w:val="36"/>
        </w:rPr>
        <w:t>businesses.</w:t>
      </w:r>
    </w:p>
    <w:p w14:paraId="0A549D16" w14:textId="77777777" w:rsidR="00BA2559" w:rsidRDefault="00BA2559">
      <w:pPr>
        <w:rPr>
          <w:sz w:val="36"/>
        </w:rPr>
        <w:sectPr w:rsidR="00BA2559">
          <w:pgSz w:w="12240" w:h="15840"/>
          <w:pgMar w:top="1360" w:right="1320" w:bottom="280" w:left="134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  <w:docGrid w:linePitch="312"/>
        </w:sectPr>
      </w:pPr>
    </w:p>
    <w:p w14:paraId="6B1AFECD" w14:textId="77777777" w:rsidR="00BA2559" w:rsidRDefault="004A62F6">
      <w:pPr>
        <w:pStyle w:val="Heading11"/>
        <w:spacing w:before="60"/>
        <w:rPr>
          <w:u w:val="none"/>
        </w:rPr>
      </w:pPr>
      <w:bookmarkStart w:id="3" w:name="Data_Science_and_Advanced_Analytics"/>
      <w:bookmarkEnd w:id="3"/>
      <w:r>
        <w:rPr>
          <w:u w:val="thick"/>
        </w:rPr>
        <w:lastRenderedPageBreak/>
        <w:t>Data</w:t>
      </w:r>
      <w:r>
        <w:rPr>
          <w:spacing w:val="32"/>
          <w:u w:val="thick"/>
        </w:rPr>
        <w:t xml:space="preserve"> </w:t>
      </w:r>
      <w:r>
        <w:rPr>
          <w:u w:val="thick"/>
        </w:rPr>
        <w:t>Science</w:t>
      </w:r>
      <w:r>
        <w:rPr>
          <w:spacing w:val="28"/>
          <w:u w:val="thick"/>
        </w:rPr>
        <w:t xml:space="preserve"> </w:t>
      </w:r>
      <w:r>
        <w:rPr>
          <w:u w:val="thick"/>
        </w:rPr>
        <w:t>and</w:t>
      </w:r>
      <w:r>
        <w:rPr>
          <w:spacing w:val="3"/>
          <w:u w:val="thick"/>
        </w:rPr>
        <w:t xml:space="preserve"> </w:t>
      </w:r>
      <w:r>
        <w:rPr>
          <w:u w:val="thick"/>
        </w:rPr>
        <w:t>Advanced</w:t>
      </w:r>
      <w:r>
        <w:rPr>
          <w:spacing w:val="6"/>
          <w:u w:val="thick"/>
        </w:rPr>
        <w:t xml:space="preserve"> </w:t>
      </w:r>
      <w:r>
        <w:rPr>
          <w:u w:val="thick"/>
        </w:rPr>
        <w:t>Analytics</w:t>
      </w:r>
    </w:p>
    <w:p w14:paraId="05ADE5F4" w14:textId="77777777" w:rsidR="00BA2559" w:rsidRDefault="00BA2559">
      <w:pPr>
        <w:pStyle w:val="BodyText"/>
        <w:spacing w:before="4"/>
        <w:rPr>
          <w:b/>
          <w:sz w:val="29"/>
        </w:rPr>
      </w:pPr>
    </w:p>
    <w:p w14:paraId="7B5B6F45" w14:textId="77777777" w:rsidR="00BA2559" w:rsidRDefault="004A62F6">
      <w:pPr>
        <w:spacing w:before="85"/>
        <w:ind w:left="100" w:right="394"/>
        <w:rPr>
          <w:sz w:val="36"/>
        </w:rPr>
      </w:pPr>
      <w:r>
        <w:rPr>
          <w:sz w:val="36"/>
        </w:rPr>
        <w:t>Data</w:t>
      </w:r>
      <w:r>
        <w:rPr>
          <w:spacing w:val="26"/>
          <w:sz w:val="36"/>
        </w:rPr>
        <w:t xml:space="preserve"> </w:t>
      </w:r>
      <w:r>
        <w:rPr>
          <w:sz w:val="36"/>
        </w:rPr>
        <w:t>science</w:t>
      </w:r>
      <w:r>
        <w:rPr>
          <w:spacing w:val="25"/>
          <w:sz w:val="36"/>
        </w:rPr>
        <w:t xml:space="preserve"> </w:t>
      </w:r>
      <w:r>
        <w:rPr>
          <w:sz w:val="36"/>
        </w:rPr>
        <w:t>covers</w:t>
      </w:r>
      <w:r>
        <w:rPr>
          <w:spacing w:val="21"/>
          <w:sz w:val="36"/>
        </w:rPr>
        <w:t xml:space="preserve"> </w:t>
      </w:r>
      <w:r>
        <w:rPr>
          <w:sz w:val="36"/>
        </w:rPr>
        <w:t>the</w:t>
      </w:r>
      <w:r>
        <w:rPr>
          <w:spacing w:val="25"/>
          <w:sz w:val="36"/>
        </w:rPr>
        <w:t xml:space="preserve"> </w:t>
      </w:r>
      <w:r>
        <w:rPr>
          <w:sz w:val="36"/>
        </w:rPr>
        <w:t>exploration</w:t>
      </w:r>
      <w:r>
        <w:rPr>
          <w:spacing w:val="23"/>
          <w:sz w:val="36"/>
        </w:rPr>
        <w:t xml:space="preserve"> </w:t>
      </w:r>
      <w:r>
        <w:rPr>
          <w:sz w:val="36"/>
        </w:rPr>
        <w:t>and</w:t>
      </w:r>
      <w:r>
        <w:rPr>
          <w:spacing w:val="23"/>
          <w:sz w:val="36"/>
        </w:rPr>
        <w:t xml:space="preserve"> </w:t>
      </w:r>
      <w:r>
        <w:rPr>
          <w:sz w:val="36"/>
        </w:rPr>
        <w:t>interpretation</w:t>
      </w:r>
      <w:r>
        <w:rPr>
          <w:spacing w:val="23"/>
          <w:sz w:val="36"/>
        </w:rPr>
        <w:t xml:space="preserve"> </w:t>
      </w:r>
      <w:r>
        <w:rPr>
          <w:sz w:val="36"/>
        </w:rPr>
        <w:t>of</w:t>
      </w:r>
      <w:r>
        <w:rPr>
          <w:spacing w:val="26"/>
          <w:sz w:val="36"/>
        </w:rPr>
        <w:t xml:space="preserve"> </w:t>
      </w:r>
      <w:r>
        <w:rPr>
          <w:sz w:val="36"/>
        </w:rPr>
        <w:t>data</w:t>
      </w:r>
      <w:r>
        <w:rPr>
          <w:spacing w:val="-87"/>
          <w:sz w:val="36"/>
        </w:rPr>
        <w:t xml:space="preserve"> </w:t>
      </w:r>
      <w:r>
        <w:rPr>
          <w:sz w:val="36"/>
        </w:rPr>
        <w:t>to</w:t>
      </w:r>
      <w:r>
        <w:rPr>
          <w:spacing w:val="17"/>
          <w:sz w:val="36"/>
        </w:rPr>
        <w:t xml:space="preserve"> </w:t>
      </w:r>
      <w:r>
        <w:rPr>
          <w:sz w:val="36"/>
        </w:rPr>
        <w:t>unlock</w:t>
      </w:r>
      <w:r>
        <w:rPr>
          <w:spacing w:val="21"/>
          <w:sz w:val="36"/>
        </w:rPr>
        <w:t xml:space="preserve"> </w:t>
      </w:r>
      <w:r>
        <w:rPr>
          <w:sz w:val="36"/>
        </w:rPr>
        <w:t>meaningful</w:t>
      </w:r>
      <w:r>
        <w:rPr>
          <w:spacing w:val="16"/>
          <w:sz w:val="36"/>
        </w:rPr>
        <w:t xml:space="preserve"> </w:t>
      </w:r>
      <w:r>
        <w:rPr>
          <w:sz w:val="36"/>
        </w:rPr>
        <w:t>insights</w:t>
      </w:r>
      <w:r>
        <w:rPr>
          <w:spacing w:val="17"/>
          <w:sz w:val="36"/>
        </w:rPr>
        <w:t xml:space="preserve"> </w:t>
      </w:r>
      <w:r>
        <w:rPr>
          <w:sz w:val="36"/>
        </w:rPr>
        <w:t>for</w:t>
      </w:r>
      <w:r>
        <w:rPr>
          <w:spacing w:val="17"/>
          <w:sz w:val="36"/>
        </w:rPr>
        <w:t xml:space="preserve"> </w:t>
      </w:r>
      <w:r>
        <w:rPr>
          <w:sz w:val="36"/>
        </w:rPr>
        <w:t>businesses.</w:t>
      </w:r>
      <w:r>
        <w:rPr>
          <w:spacing w:val="20"/>
          <w:sz w:val="36"/>
        </w:rPr>
        <w:t xml:space="preserve"> </w:t>
      </w:r>
      <w:r>
        <w:rPr>
          <w:sz w:val="36"/>
        </w:rPr>
        <w:t>Combining</w:t>
      </w:r>
      <w:r>
        <w:rPr>
          <w:spacing w:val="1"/>
          <w:sz w:val="36"/>
        </w:rPr>
        <w:t xml:space="preserve"> </w:t>
      </w:r>
      <w:r>
        <w:rPr>
          <w:sz w:val="36"/>
        </w:rPr>
        <w:t>principles</w:t>
      </w:r>
      <w:r>
        <w:rPr>
          <w:spacing w:val="13"/>
          <w:sz w:val="36"/>
        </w:rPr>
        <w:t xml:space="preserve"> </w:t>
      </w:r>
      <w:r>
        <w:rPr>
          <w:sz w:val="36"/>
        </w:rPr>
        <w:t>and</w:t>
      </w:r>
      <w:r>
        <w:rPr>
          <w:spacing w:val="15"/>
          <w:sz w:val="36"/>
        </w:rPr>
        <w:t xml:space="preserve"> </w:t>
      </w:r>
      <w:r>
        <w:rPr>
          <w:sz w:val="36"/>
        </w:rPr>
        <w:t>practices</w:t>
      </w:r>
      <w:r>
        <w:rPr>
          <w:spacing w:val="14"/>
          <w:sz w:val="36"/>
        </w:rPr>
        <w:t xml:space="preserve"> </w:t>
      </w:r>
      <w:r>
        <w:rPr>
          <w:sz w:val="36"/>
        </w:rPr>
        <w:t>from</w:t>
      </w:r>
      <w:r>
        <w:rPr>
          <w:spacing w:val="14"/>
          <w:sz w:val="36"/>
        </w:rPr>
        <w:t xml:space="preserve"> </w:t>
      </w:r>
      <w:r>
        <w:rPr>
          <w:sz w:val="36"/>
        </w:rPr>
        <w:t>the</w:t>
      </w:r>
      <w:r>
        <w:rPr>
          <w:spacing w:val="16"/>
          <w:sz w:val="36"/>
        </w:rPr>
        <w:t xml:space="preserve"> </w:t>
      </w:r>
      <w:r>
        <w:rPr>
          <w:sz w:val="36"/>
        </w:rPr>
        <w:t>fields</w:t>
      </w:r>
      <w:r>
        <w:rPr>
          <w:spacing w:val="14"/>
          <w:sz w:val="36"/>
        </w:rPr>
        <w:t xml:space="preserve"> </w:t>
      </w:r>
      <w:r>
        <w:rPr>
          <w:sz w:val="36"/>
        </w:rPr>
        <w:t>of</w:t>
      </w:r>
      <w:r>
        <w:rPr>
          <w:spacing w:val="15"/>
          <w:sz w:val="36"/>
        </w:rPr>
        <w:t xml:space="preserve"> </w:t>
      </w:r>
      <w:r>
        <w:rPr>
          <w:sz w:val="36"/>
        </w:rPr>
        <w:t>mathematics,</w:t>
      </w:r>
      <w:r>
        <w:rPr>
          <w:spacing w:val="1"/>
          <w:sz w:val="36"/>
        </w:rPr>
        <w:t xml:space="preserve"> </w:t>
      </w:r>
      <w:r>
        <w:rPr>
          <w:sz w:val="36"/>
        </w:rPr>
        <w:t>statistics,</w:t>
      </w:r>
      <w:r>
        <w:rPr>
          <w:spacing w:val="1"/>
          <w:sz w:val="36"/>
        </w:rPr>
        <w:t xml:space="preserve"> </w:t>
      </w:r>
      <w:r>
        <w:rPr>
          <w:sz w:val="36"/>
        </w:rPr>
        <w:t>Artificial Intelligence and Machine Learning,</w:t>
      </w:r>
      <w:r>
        <w:rPr>
          <w:spacing w:val="1"/>
          <w:sz w:val="36"/>
        </w:rPr>
        <w:t xml:space="preserve"> </w:t>
      </w:r>
      <w:r>
        <w:rPr>
          <w:sz w:val="36"/>
        </w:rPr>
        <w:t>this</w:t>
      </w:r>
      <w:r>
        <w:rPr>
          <w:spacing w:val="1"/>
          <w:sz w:val="36"/>
        </w:rPr>
        <w:t xml:space="preserve"> </w:t>
      </w:r>
      <w:r>
        <w:rPr>
          <w:sz w:val="36"/>
        </w:rPr>
        <w:t>advanced</w:t>
      </w:r>
      <w:r>
        <w:rPr>
          <w:spacing w:val="25"/>
          <w:sz w:val="36"/>
        </w:rPr>
        <w:t xml:space="preserve"> </w:t>
      </w:r>
      <w:r>
        <w:rPr>
          <w:sz w:val="36"/>
        </w:rPr>
        <w:t>analysis</w:t>
      </w:r>
      <w:r>
        <w:rPr>
          <w:spacing w:val="26"/>
          <w:sz w:val="36"/>
        </w:rPr>
        <w:t xml:space="preserve"> </w:t>
      </w:r>
      <w:r>
        <w:rPr>
          <w:sz w:val="36"/>
        </w:rPr>
        <w:t>approach</w:t>
      </w:r>
      <w:r>
        <w:rPr>
          <w:spacing w:val="25"/>
          <w:sz w:val="36"/>
        </w:rPr>
        <w:t xml:space="preserve"> </w:t>
      </w:r>
      <w:r>
        <w:rPr>
          <w:sz w:val="36"/>
        </w:rPr>
        <w:t>allows</w:t>
      </w:r>
      <w:r>
        <w:rPr>
          <w:spacing w:val="30"/>
          <w:sz w:val="36"/>
        </w:rPr>
        <w:t xml:space="preserve"> </w:t>
      </w:r>
      <w:r>
        <w:rPr>
          <w:sz w:val="36"/>
        </w:rPr>
        <w:t>businesses</w:t>
      </w:r>
      <w:r>
        <w:rPr>
          <w:spacing w:val="27"/>
          <w:sz w:val="36"/>
        </w:rPr>
        <w:t xml:space="preserve"> </w:t>
      </w:r>
      <w:r>
        <w:rPr>
          <w:sz w:val="36"/>
        </w:rPr>
        <w:t>to</w:t>
      </w:r>
      <w:r>
        <w:rPr>
          <w:spacing w:val="25"/>
          <w:sz w:val="36"/>
        </w:rPr>
        <w:t xml:space="preserve"> </w:t>
      </w:r>
      <w:proofErr w:type="spellStart"/>
      <w:r>
        <w:rPr>
          <w:sz w:val="36"/>
        </w:rPr>
        <w:t>analyse</w:t>
      </w:r>
      <w:proofErr w:type="spellEnd"/>
      <w:r>
        <w:rPr>
          <w:spacing w:val="27"/>
          <w:sz w:val="36"/>
        </w:rPr>
        <w:t xml:space="preserve"> </w:t>
      </w:r>
      <w:r>
        <w:rPr>
          <w:sz w:val="36"/>
        </w:rPr>
        <w:t>vast</w:t>
      </w:r>
      <w:r>
        <w:rPr>
          <w:spacing w:val="-87"/>
          <w:sz w:val="36"/>
        </w:rPr>
        <w:t xml:space="preserve"> </w:t>
      </w:r>
      <w:r>
        <w:rPr>
          <w:sz w:val="36"/>
        </w:rPr>
        <w:t>amounts</w:t>
      </w:r>
      <w:r>
        <w:rPr>
          <w:spacing w:val="6"/>
          <w:sz w:val="36"/>
        </w:rPr>
        <w:t xml:space="preserve"> </w:t>
      </w:r>
      <w:r>
        <w:rPr>
          <w:sz w:val="36"/>
        </w:rPr>
        <w:t>of</w:t>
      </w:r>
      <w:r>
        <w:rPr>
          <w:spacing w:val="7"/>
          <w:sz w:val="36"/>
        </w:rPr>
        <w:t xml:space="preserve"> </w:t>
      </w:r>
      <w:r>
        <w:rPr>
          <w:sz w:val="36"/>
        </w:rPr>
        <w:t>data.</w:t>
      </w:r>
    </w:p>
    <w:p w14:paraId="7DC89BA7" w14:textId="77777777" w:rsidR="00BA2559" w:rsidRDefault="00BA2559">
      <w:pPr>
        <w:pStyle w:val="BodyText"/>
        <w:spacing w:before="1"/>
        <w:rPr>
          <w:sz w:val="34"/>
        </w:rPr>
      </w:pPr>
    </w:p>
    <w:p w14:paraId="140863F6" w14:textId="77777777" w:rsidR="00BA2559" w:rsidRDefault="004A62F6">
      <w:pPr>
        <w:ind w:left="100" w:right="252"/>
        <w:rPr>
          <w:sz w:val="36"/>
        </w:rPr>
      </w:pPr>
      <w:r>
        <w:rPr>
          <w:sz w:val="36"/>
        </w:rPr>
        <w:t>This</w:t>
      </w:r>
      <w:r>
        <w:rPr>
          <w:spacing w:val="17"/>
          <w:sz w:val="36"/>
        </w:rPr>
        <w:t xml:space="preserve"> </w:t>
      </w:r>
      <w:r>
        <w:rPr>
          <w:sz w:val="36"/>
        </w:rPr>
        <w:t>in</w:t>
      </w:r>
      <w:r>
        <w:rPr>
          <w:spacing w:val="17"/>
          <w:sz w:val="36"/>
        </w:rPr>
        <w:t xml:space="preserve"> </w:t>
      </w:r>
      <w:r>
        <w:rPr>
          <w:sz w:val="36"/>
        </w:rPr>
        <w:t>turn</w:t>
      </w:r>
      <w:r>
        <w:rPr>
          <w:spacing w:val="17"/>
          <w:sz w:val="36"/>
        </w:rPr>
        <w:t xml:space="preserve"> </w:t>
      </w:r>
      <w:r>
        <w:rPr>
          <w:sz w:val="36"/>
        </w:rPr>
        <w:t>can</w:t>
      </w:r>
      <w:r>
        <w:rPr>
          <w:spacing w:val="19"/>
          <w:sz w:val="36"/>
        </w:rPr>
        <w:t xml:space="preserve"> </w:t>
      </w:r>
      <w:r>
        <w:rPr>
          <w:sz w:val="36"/>
        </w:rPr>
        <w:t>be</w:t>
      </w:r>
      <w:r>
        <w:rPr>
          <w:spacing w:val="20"/>
          <w:sz w:val="36"/>
        </w:rPr>
        <w:t xml:space="preserve"> </w:t>
      </w:r>
      <w:r>
        <w:rPr>
          <w:sz w:val="36"/>
        </w:rPr>
        <w:t>used</w:t>
      </w:r>
      <w:r>
        <w:rPr>
          <w:spacing w:val="17"/>
          <w:sz w:val="36"/>
        </w:rPr>
        <w:t xml:space="preserve"> </w:t>
      </w:r>
      <w:r>
        <w:rPr>
          <w:sz w:val="36"/>
        </w:rPr>
        <w:t>to</w:t>
      </w:r>
      <w:r>
        <w:rPr>
          <w:spacing w:val="19"/>
          <w:sz w:val="36"/>
        </w:rPr>
        <w:t xml:space="preserve"> </w:t>
      </w:r>
      <w:r>
        <w:rPr>
          <w:sz w:val="36"/>
        </w:rPr>
        <w:t>make</w:t>
      </w:r>
      <w:r>
        <w:rPr>
          <w:spacing w:val="18"/>
          <w:sz w:val="36"/>
        </w:rPr>
        <w:t xml:space="preserve"> </w:t>
      </w:r>
      <w:r>
        <w:rPr>
          <w:sz w:val="36"/>
        </w:rPr>
        <w:t>a</w:t>
      </w:r>
      <w:r>
        <w:rPr>
          <w:spacing w:val="20"/>
          <w:sz w:val="36"/>
        </w:rPr>
        <w:t xml:space="preserve"> </w:t>
      </w:r>
      <w:r>
        <w:rPr>
          <w:sz w:val="36"/>
        </w:rPr>
        <w:t>descriptive</w:t>
      </w:r>
      <w:r>
        <w:rPr>
          <w:spacing w:val="18"/>
          <w:sz w:val="36"/>
        </w:rPr>
        <w:t xml:space="preserve"> </w:t>
      </w:r>
      <w:r>
        <w:rPr>
          <w:sz w:val="36"/>
        </w:rPr>
        <w:t>analysis</w:t>
      </w:r>
      <w:r>
        <w:rPr>
          <w:spacing w:val="16"/>
          <w:sz w:val="36"/>
        </w:rPr>
        <w:t xml:space="preserve"> </w:t>
      </w:r>
      <w:r>
        <w:rPr>
          <w:sz w:val="36"/>
        </w:rPr>
        <w:t>(which</w:t>
      </w:r>
      <w:r>
        <w:rPr>
          <w:spacing w:val="-87"/>
          <w:sz w:val="36"/>
        </w:rPr>
        <w:t xml:space="preserve"> </w:t>
      </w:r>
      <w:r>
        <w:rPr>
          <w:sz w:val="36"/>
        </w:rPr>
        <w:t>is</w:t>
      </w:r>
      <w:r>
        <w:rPr>
          <w:spacing w:val="17"/>
          <w:sz w:val="36"/>
        </w:rPr>
        <w:t xml:space="preserve"> </w:t>
      </w:r>
      <w:r>
        <w:rPr>
          <w:sz w:val="36"/>
        </w:rPr>
        <w:t>based</w:t>
      </w:r>
      <w:r>
        <w:rPr>
          <w:spacing w:val="20"/>
          <w:sz w:val="36"/>
        </w:rPr>
        <w:t xml:space="preserve"> </w:t>
      </w:r>
      <w:r>
        <w:rPr>
          <w:sz w:val="36"/>
        </w:rPr>
        <w:t>on</w:t>
      </w:r>
      <w:r>
        <w:rPr>
          <w:spacing w:val="16"/>
          <w:sz w:val="36"/>
        </w:rPr>
        <w:t xml:space="preserve"> </w:t>
      </w:r>
      <w:r>
        <w:rPr>
          <w:sz w:val="36"/>
        </w:rPr>
        <w:t>explaining</w:t>
      </w:r>
      <w:r>
        <w:rPr>
          <w:spacing w:val="19"/>
          <w:sz w:val="36"/>
        </w:rPr>
        <w:t xml:space="preserve"> </w:t>
      </w:r>
      <w:r>
        <w:rPr>
          <w:sz w:val="36"/>
        </w:rPr>
        <w:t>what</w:t>
      </w:r>
      <w:r>
        <w:rPr>
          <w:spacing w:val="21"/>
          <w:sz w:val="36"/>
        </w:rPr>
        <w:t xml:space="preserve"> </w:t>
      </w:r>
      <w:r>
        <w:rPr>
          <w:sz w:val="36"/>
        </w:rPr>
        <w:t>has</w:t>
      </w:r>
      <w:r>
        <w:rPr>
          <w:spacing w:val="18"/>
          <w:sz w:val="36"/>
        </w:rPr>
        <w:t xml:space="preserve"> </w:t>
      </w:r>
      <w:r>
        <w:rPr>
          <w:sz w:val="36"/>
        </w:rPr>
        <w:t>happened</w:t>
      </w:r>
      <w:r>
        <w:rPr>
          <w:spacing w:val="19"/>
          <w:sz w:val="36"/>
        </w:rPr>
        <w:t xml:space="preserve"> </w:t>
      </w:r>
      <w:r>
        <w:rPr>
          <w:sz w:val="36"/>
        </w:rPr>
        <w:t>through</w:t>
      </w:r>
      <w:r>
        <w:rPr>
          <w:spacing w:val="22"/>
          <w:sz w:val="36"/>
        </w:rPr>
        <w:t xml:space="preserve"> </w:t>
      </w:r>
      <w:r>
        <w:rPr>
          <w:sz w:val="36"/>
        </w:rPr>
        <w:t>statistics,</w:t>
      </w:r>
      <w:r>
        <w:rPr>
          <w:spacing w:val="1"/>
          <w:sz w:val="36"/>
        </w:rPr>
        <w:t xml:space="preserve"> </w:t>
      </w:r>
      <w:r>
        <w:rPr>
          <w:sz w:val="36"/>
        </w:rPr>
        <w:t>graphs</w:t>
      </w:r>
      <w:r>
        <w:rPr>
          <w:spacing w:val="10"/>
          <w:sz w:val="36"/>
        </w:rPr>
        <w:t xml:space="preserve"> </w:t>
      </w:r>
      <w:r>
        <w:rPr>
          <w:sz w:val="36"/>
        </w:rPr>
        <w:t>and</w:t>
      </w:r>
      <w:r>
        <w:rPr>
          <w:spacing w:val="12"/>
          <w:sz w:val="36"/>
        </w:rPr>
        <w:t xml:space="preserve"> </w:t>
      </w:r>
      <w:r>
        <w:rPr>
          <w:sz w:val="36"/>
        </w:rPr>
        <w:t>tables).</w:t>
      </w:r>
      <w:r>
        <w:rPr>
          <w:spacing w:val="16"/>
          <w:sz w:val="36"/>
        </w:rPr>
        <w:t xml:space="preserve"> </w:t>
      </w:r>
      <w:r>
        <w:rPr>
          <w:sz w:val="36"/>
        </w:rPr>
        <w:t>However,</w:t>
      </w:r>
      <w:r>
        <w:rPr>
          <w:spacing w:val="28"/>
          <w:sz w:val="36"/>
        </w:rPr>
        <w:t xml:space="preserve"> </w:t>
      </w:r>
      <w:r>
        <w:rPr>
          <w:sz w:val="36"/>
        </w:rPr>
        <w:t>where</w:t>
      </w:r>
      <w:r>
        <w:rPr>
          <w:spacing w:val="16"/>
          <w:sz w:val="36"/>
        </w:rPr>
        <w:t xml:space="preserve"> </w:t>
      </w:r>
      <w:r>
        <w:rPr>
          <w:sz w:val="36"/>
        </w:rPr>
        <w:t>Machine</w:t>
      </w:r>
      <w:r>
        <w:rPr>
          <w:spacing w:val="12"/>
          <w:sz w:val="36"/>
        </w:rPr>
        <w:t xml:space="preserve"> </w:t>
      </w:r>
      <w:r>
        <w:rPr>
          <w:sz w:val="36"/>
        </w:rPr>
        <w:t>Learning</w:t>
      </w:r>
      <w:r>
        <w:rPr>
          <w:spacing w:val="1"/>
          <w:sz w:val="36"/>
        </w:rPr>
        <w:t xml:space="preserve"> </w:t>
      </w:r>
      <w:r>
        <w:rPr>
          <w:sz w:val="36"/>
        </w:rPr>
        <w:t>techniques</w:t>
      </w:r>
      <w:r>
        <w:rPr>
          <w:spacing w:val="11"/>
          <w:sz w:val="36"/>
        </w:rPr>
        <w:t xml:space="preserve"> </w:t>
      </w:r>
      <w:r>
        <w:rPr>
          <w:sz w:val="36"/>
        </w:rPr>
        <w:t>really</w:t>
      </w:r>
      <w:r>
        <w:rPr>
          <w:spacing w:val="16"/>
          <w:sz w:val="36"/>
        </w:rPr>
        <w:t xml:space="preserve"> </w:t>
      </w:r>
      <w:r>
        <w:rPr>
          <w:sz w:val="36"/>
        </w:rPr>
        <w:t>add</w:t>
      </w:r>
      <w:r>
        <w:rPr>
          <w:spacing w:val="12"/>
          <w:sz w:val="36"/>
        </w:rPr>
        <w:t xml:space="preserve"> </w:t>
      </w:r>
      <w:r>
        <w:rPr>
          <w:sz w:val="36"/>
        </w:rPr>
        <w:t>value</w:t>
      </w:r>
      <w:r>
        <w:rPr>
          <w:spacing w:val="12"/>
          <w:sz w:val="36"/>
        </w:rPr>
        <w:t xml:space="preserve"> </w:t>
      </w:r>
      <w:r>
        <w:rPr>
          <w:sz w:val="36"/>
        </w:rPr>
        <w:t>is</w:t>
      </w:r>
      <w:r>
        <w:rPr>
          <w:spacing w:val="11"/>
          <w:sz w:val="36"/>
        </w:rPr>
        <w:t xml:space="preserve"> </w:t>
      </w:r>
      <w:r>
        <w:rPr>
          <w:sz w:val="36"/>
        </w:rPr>
        <w:t>by</w:t>
      </w:r>
      <w:r>
        <w:rPr>
          <w:spacing w:val="16"/>
          <w:sz w:val="36"/>
        </w:rPr>
        <w:t xml:space="preserve"> </w:t>
      </w:r>
      <w:r>
        <w:rPr>
          <w:sz w:val="36"/>
        </w:rPr>
        <w:t>performing</w:t>
      </w:r>
      <w:r>
        <w:rPr>
          <w:spacing w:val="12"/>
          <w:sz w:val="36"/>
        </w:rPr>
        <w:t xml:space="preserve"> </w:t>
      </w:r>
      <w:r>
        <w:rPr>
          <w:sz w:val="36"/>
        </w:rPr>
        <w:t>two</w:t>
      </w:r>
      <w:r>
        <w:rPr>
          <w:spacing w:val="16"/>
          <w:sz w:val="36"/>
        </w:rPr>
        <w:t xml:space="preserve"> </w:t>
      </w:r>
      <w:r>
        <w:rPr>
          <w:sz w:val="36"/>
        </w:rPr>
        <w:t>more</w:t>
      </w:r>
      <w:r>
        <w:rPr>
          <w:spacing w:val="1"/>
          <w:sz w:val="36"/>
        </w:rPr>
        <w:t xml:space="preserve"> </w:t>
      </w:r>
      <w:r>
        <w:rPr>
          <w:sz w:val="36"/>
        </w:rPr>
        <w:t>sophisticated</w:t>
      </w:r>
      <w:r>
        <w:rPr>
          <w:spacing w:val="21"/>
          <w:sz w:val="36"/>
        </w:rPr>
        <w:t xml:space="preserve"> </w:t>
      </w:r>
      <w:r>
        <w:rPr>
          <w:sz w:val="36"/>
        </w:rPr>
        <w:t>types</w:t>
      </w:r>
      <w:r>
        <w:rPr>
          <w:spacing w:val="23"/>
          <w:sz w:val="36"/>
        </w:rPr>
        <w:t xml:space="preserve"> </w:t>
      </w:r>
      <w:r>
        <w:rPr>
          <w:sz w:val="36"/>
        </w:rPr>
        <w:t>of</w:t>
      </w:r>
      <w:r>
        <w:rPr>
          <w:spacing w:val="24"/>
          <w:sz w:val="36"/>
        </w:rPr>
        <w:t xml:space="preserve"> </w:t>
      </w:r>
      <w:r>
        <w:rPr>
          <w:sz w:val="36"/>
        </w:rPr>
        <w:t>analysis:</w:t>
      </w:r>
      <w:r>
        <w:rPr>
          <w:spacing w:val="22"/>
          <w:sz w:val="36"/>
        </w:rPr>
        <w:t xml:space="preserve"> </w:t>
      </w:r>
      <w:r>
        <w:rPr>
          <w:sz w:val="36"/>
        </w:rPr>
        <w:t>predictive</w:t>
      </w:r>
      <w:r>
        <w:rPr>
          <w:spacing w:val="25"/>
          <w:sz w:val="36"/>
        </w:rPr>
        <w:t xml:space="preserve"> </w:t>
      </w:r>
      <w:r>
        <w:rPr>
          <w:sz w:val="36"/>
        </w:rPr>
        <w:t>analytics</w:t>
      </w:r>
      <w:r>
        <w:rPr>
          <w:spacing w:val="23"/>
          <w:sz w:val="36"/>
        </w:rPr>
        <w:t xml:space="preserve"> </w:t>
      </w:r>
      <w:r>
        <w:rPr>
          <w:sz w:val="36"/>
        </w:rPr>
        <w:t>(making</w:t>
      </w:r>
      <w:r>
        <w:rPr>
          <w:spacing w:val="1"/>
          <w:sz w:val="36"/>
        </w:rPr>
        <w:t xml:space="preserve"> </w:t>
      </w:r>
      <w:r>
        <w:rPr>
          <w:sz w:val="36"/>
        </w:rPr>
        <w:t>predictions</w:t>
      </w:r>
      <w:r>
        <w:rPr>
          <w:spacing w:val="12"/>
          <w:sz w:val="36"/>
        </w:rPr>
        <w:t xml:space="preserve"> </w:t>
      </w:r>
      <w:r>
        <w:rPr>
          <w:sz w:val="36"/>
        </w:rPr>
        <w:t>based</w:t>
      </w:r>
      <w:r>
        <w:rPr>
          <w:spacing w:val="17"/>
          <w:sz w:val="36"/>
        </w:rPr>
        <w:t xml:space="preserve"> </w:t>
      </w:r>
      <w:r>
        <w:rPr>
          <w:sz w:val="36"/>
        </w:rPr>
        <w:t>on</w:t>
      </w:r>
      <w:r>
        <w:rPr>
          <w:spacing w:val="13"/>
          <w:sz w:val="36"/>
        </w:rPr>
        <w:t xml:space="preserve"> </w:t>
      </w:r>
      <w:r>
        <w:rPr>
          <w:sz w:val="36"/>
        </w:rPr>
        <w:t>past</w:t>
      </w:r>
      <w:r>
        <w:rPr>
          <w:spacing w:val="15"/>
          <w:sz w:val="36"/>
        </w:rPr>
        <w:t xml:space="preserve"> </w:t>
      </w:r>
      <w:r>
        <w:rPr>
          <w:sz w:val="36"/>
        </w:rPr>
        <w:t>situations</w:t>
      </w:r>
      <w:r>
        <w:rPr>
          <w:spacing w:val="12"/>
          <w:sz w:val="36"/>
        </w:rPr>
        <w:t xml:space="preserve"> </w:t>
      </w:r>
      <w:r>
        <w:rPr>
          <w:sz w:val="36"/>
        </w:rPr>
        <w:t>for</w:t>
      </w:r>
      <w:r>
        <w:rPr>
          <w:spacing w:val="14"/>
          <w:sz w:val="36"/>
        </w:rPr>
        <w:t xml:space="preserve"> </w:t>
      </w:r>
      <w:r>
        <w:rPr>
          <w:sz w:val="36"/>
        </w:rPr>
        <w:t>future</w:t>
      </w:r>
      <w:r>
        <w:rPr>
          <w:spacing w:val="15"/>
          <w:sz w:val="36"/>
        </w:rPr>
        <w:t xml:space="preserve"> </w:t>
      </w:r>
      <w:r>
        <w:rPr>
          <w:sz w:val="36"/>
        </w:rPr>
        <w:t>use);</w:t>
      </w:r>
      <w:r>
        <w:rPr>
          <w:spacing w:val="14"/>
          <w:sz w:val="36"/>
        </w:rPr>
        <w:t xml:space="preserve"> </w:t>
      </w:r>
      <w:r>
        <w:rPr>
          <w:sz w:val="36"/>
        </w:rPr>
        <w:t>and</w:t>
      </w:r>
      <w:r>
        <w:rPr>
          <w:spacing w:val="1"/>
          <w:sz w:val="36"/>
        </w:rPr>
        <w:t xml:space="preserve"> </w:t>
      </w:r>
      <w:r>
        <w:rPr>
          <w:sz w:val="36"/>
        </w:rPr>
        <w:t>prescriptive</w:t>
      </w:r>
      <w:r>
        <w:rPr>
          <w:spacing w:val="18"/>
          <w:sz w:val="36"/>
        </w:rPr>
        <w:t xml:space="preserve"> </w:t>
      </w:r>
      <w:r>
        <w:rPr>
          <w:sz w:val="36"/>
        </w:rPr>
        <w:t>analysis</w:t>
      </w:r>
      <w:r>
        <w:rPr>
          <w:spacing w:val="16"/>
          <w:sz w:val="36"/>
        </w:rPr>
        <w:t xml:space="preserve"> </w:t>
      </w:r>
      <w:r>
        <w:rPr>
          <w:sz w:val="36"/>
        </w:rPr>
        <w:t>(simulating</w:t>
      </w:r>
      <w:r>
        <w:rPr>
          <w:spacing w:val="20"/>
          <w:sz w:val="36"/>
        </w:rPr>
        <w:t xml:space="preserve"> </w:t>
      </w:r>
      <w:r>
        <w:rPr>
          <w:sz w:val="36"/>
        </w:rPr>
        <w:t>different</w:t>
      </w:r>
      <w:r>
        <w:rPr>
          <w:spacing w:val="18"/>
          <w:sz w:val="36"/>
        </w:rPr>
        <w:t xml:space="preserve"> </w:t>
      </w:r>
      <w:r>
        <w:rPr>
          <w:sz w:val="36"/>
        </w:rPr>
        <w:t>scenarios</w:t>
      </w:r>
      <w:r>
        <w:rPr>
          <w:spacing w:val="14"/>
          <w:sz w:val="36"/>
        </w:rPr>
        <w:t xml:space="preserve"> </w:t>
      </w:r>
      <w:r>
        <w:rPr>
          <w:sz w:val="36"/>
        </w:rPr>
        <w:t>and</w:t>
      </w:r>
      <w:r>
        <w:rPr>
          <w:spacing w:val="1"/>
          <w:sz w:val="36"/>
        </w:rPr>
        <w:t xml:space="preserve"> </w:t>
      </w:r>
      <w:r>
        <w:rPr>
          <w:sz w:val="36"/>
        </w:rPr>
        <w:t>evaluating</w:t>
      </w:r>
      <w:r>
        <w:rPr>
          <w:spacing w:val="16"/>
          <w:sz w:val="36"/>
        </w:rPr>
        <w:t xml:space="preserve"> </w:t>
      </w:r>
      <w:r>
        <w:rPr>
          <w:sz w:val="36"/>
        </w:rPr>
        <w:t>what</w:t>
      </w:r>
      <w:r>
        <w:rPr>
          <w:spacing w:val="13"/>
          <w:sz w:val="36"/>
        </w:rPr>
        <w:t xml:space="preserve"> </w:t>
      </w:r>
      <w:r>
        <w:rPr>
          <w:sz w:val="36"/>
        </w:rPr>
        <w:t>actions</w:t>
      </w:r>
      <w:r>
        <w:rPr>
          <w:spacing w:val="12"/>
          <w:sz w:val="36"/>
        </w:rPr>
        <w:t xml:space="preserve"> </w:t>
      </w:r>
      <w:r>
        <w:rPr>
          <w:sz w:val="36"/>
        </w:rPr>
        <w:t>will</w:t>
      </w:r>
      <w:r>
        <w:rPr>
          <w:spacing w:val="13"/>
          <w:sz w:val="36"/>
        </w:rPr>
        <w:t xml:space="preserve"> </w:t>
      </w:r>
      <w:r>
        <w:rPr>
          <w:sz w:val="36"/>
        </w:rPr>
        <w:t>attain</w:t>
      </w:r>
      <w:r>
        <w:rPr>
          <w:spacing w:val="14"/>
          <w:sz w:val="36"/>
        </w:rPr>
        <w:t xml:space="preserve"> </w:t>
      </w:r>
      <w:r>
        <w:rPr>
          <w:sz w:val="36"/>
        </w:rPr>
        <w:t>the</w:t>
      </w:r>
      <w:r>
        <w:rPr>
          <w:spacing w:val="14"/>
          <w:sz w:val="36"/>
        </w:rPr>
        <w:t xml:space="preserve"> </w:t>
      </w:r>
      <w:r>
        <w:rPr>
          <w:sz w:val="36"/>
        </w:rPr>
        <w:t>best</w:t>
      </w:r>
      <w:r>
        <w:rPr>
          <w:spacing w:val="13"/>
          <w:sz w:val="36"/>
        </w:rPr>
        <w:t xml:space="preserve"> </w:t>
      </w:r>
      <w:r>
        <w:rPr>
          <w:sz w:val="36"/>
        </w:rPr>
        <w:t>results</w:t>
      </w:r>
      <w:r>
        <w:rPr>
          <w:spacing w:val="16"/>
          <w:sz w:val="36"/>
        </w:rPr>
        <w:t xml:space="preserve"> </w:t>
      </w:r>
      <w:r>
        <w:rPr>
          <w:sz w:val="36"/>
        </w:rPr>
        <w:t>in</w:t>
      </w:r>
      <w:r>
        <w:rPr>
          <w:spacing w:val="13"/>
          <w:sz w:val="36"/>
        </w:rPr>
        <w:t xml:space="preserve"> </w:t>
      </w:r>
      <w:r>
        <w:rPr>
          <w:sz w:val="36"/>
        </w:rPr>
        <w:t>the</w:t>
      </w:r>
      <w:r>
        <w:rPr>
          <w:spacing w:val="1"/>
          <w:sz w:val="36"/>
        </w:rPr>
        <w:t xml:space="preserve"> </w:t>
      </w:r>
      <w:r>
        <w:rPr>
          <w:sz w:val="36"/>
        </w:rPr>
        <w:t>future).</w:t>
      </w:r>
    </w:p>
    <w:p w14:paraId="20EF8573" w14:textId="77777777" w:rsidR="00BA2559" w:rsidRDefault="00BA2559">
      <w:pPr>
        <w:pStyle w:val="BodyText"/>
        <w:spacing w:before="9"/>
        <w:rPr>
          <w:sz w:val="41"/>
        </w:rPr>
      </w:pPr>
    </w:p>
    <w:p w14:paraId="1FDF3F48" w14:textId="77777777" w:rsidR="00BA2559" w:rsidRDefault="004A62F6">
      <w:pPr>
        <w:pStyle w:val="Heading11"/>
        <w:rPr>
          <w:u w:val="none"/>
        </w:rPr>
      </w:pPr>
      <w:bookmarkStart w:id="4" w:name="Forecasting_demand_for_new_products"/>
      <w:bookmarkEnd w:id="4"/>
      <w:r>
        <w:rPr>
          <w:u w:val="thick"/>
        </w:rPr>
        <w:t>Forecasting</w:t>
      </w:r>
      <w:r>
        <w:rPr>
          <w:spacing w:val="24"/>
          <w:u w:val="thick"/>
        </w:rPr>
        <w:t xml:space="preserve"> </w:t>
      </w:r>
      <w:r>
        <w:rPr>
          <w:u w:val="thick"/>
        </w:rPr>
        <w:t>demand</w:t>
      </w:r>
      <w:r>
        <w:rPr>
          <w:spacing w:val="20"/>
          <w:u w:val="thick"/>
        </w:rPr>
        <w:t xml:space="preserve"> </w:t>
      </w:r>
      <w:r>
        <w:rPr>
          <w:u w:val="thick"/>
        </w:rPr>
        <w:t>for</w:t>
      </w:r>
      <w:r>
        <w:rPr>
          <w:spacing w:val="15"/>
          <w:u w:val="thick"/>
        </w:rPr>
        <w:t xml:space="preserve"> </w:t>
      </w:r>
      <w:r>
        <w:rPr>
          <w:u w:val="thick"/>
        </w:rPr>
        <w:t>new</w:t>
      </w:r>
      <w:r>
        <w:rPr>
          <w:spacing w:val="25"/>
          <w:u w:val="thick"/>
        </w:rPr>
        <w:t xml:space="preserve"> </w:t>
      </w:r>
      <w:r>
        <w:rPr>
          <w:u w:val="thick"/>
        </w:rPr>
        <w:t>products</w:t>
      </w:r>
    </w:p>
    <w:p w14:paraId="528B70F7" w14:textId="77777777" w:rsidR="00BA2559" w:rsidRDefault="00BA2559">
      <w:pPr>
        <w:pStyle w:val="BodyText"/>
        <w:spacing w:before="4"/>
        <w:rPr>
          <w:b/>
          <w:sz w:val="29"/>
        </w:rPr>
      </w:pPr>
    </w:p>
    <w:p w14:paraId="4A799C54" w14:textId="77777777" w:rsidR="00BA2559" w:rsidRDefault="004A62F6">
      <w:pPr>
        <w:spacing w:before="85"/>
        <w:ind w:left="100" w:right="293"/>
        <w:rPr>
          <w:sz w:val="36"/>
        </w:rPr>
      </w:pPr>
      <w:r>
        <w:rPr>
          <w:sz w:val="36"/>
        </w:rPr>
        <w:t>New</w:t>
      </w:r>
      <w:r>
        <w:rPr>
          <w:spacing w:val="21"/>
          <w:sz w:val="36"/>
        </w:rPr>
        <w:t xml:space="preserve"> </w:t>
      </w:r>
      <w:r>
        <w:rPr>
          <w:sz w:val="36"/>
        </w:rPr>
        <w:t>products</w:t>
      </w:r>
      <w:r>
        <w:rPr>
          <w:spacing w:val="20"/>
          <w:sz w:val="36"/>
        </w:rPr>
        <w:t xml:space="preserve"> </w:t>
      </w:r>
      <w:r>
        <w:rPr>
          <w:sz w:val="36"/>
        </w:rPr>
        <w:t>are</w:t>
      </w:r>
      <w:r>
        <w:rPr>
          <w:spacing w:val="23"/>
          <w:sz w:val="36"/>
        </w:rPr>
        <w:t xml:space="preserve"> </w:t>
      </w:r>
      <w:r>
        <w:rPr>
          <w:sz w:val="36"/>
        </w:rPr>
        <w:t>notoriously</w:t>
      </w:r>
      <w:r>
        <w:rPr>
          <w:spacing w:val="24"/>
          <w:sz w:val="36"/>
        </w:rPr>
        <w:t xml:space="preserve"> </w:t>
      </w:r>
      <w:r>
        <w:rPr>
          <w:sz w:val="36"/>
        </w:rPr>
        <w:t>difficult</w:t>
      </w:r>
      <w:r>
        <w:rPr>
          <w:spacing w:val="20"/>
          <w:sz w:val="36"/>
        </w:rPr>
        <w:t xml:space="preserve"> </w:t>
      </w:r>
      <w:r>
        <w:rPr>
          <w:sz w:val="36"/>
        </w:rPr>
        <w:t>to</w:t>
      </w:r>
      <w:r>
        <w:rPr>
          <w:spacing w:val="22"/>
          <w:sz w:val="36"/>
        </w:rPr>
        <w:t xml:space="preserve"> </w:t>
      </w:r>
      <w:r>
        <w:rPr>
          <w:sz w:val="36"/>
        </w:rPr>
        <w:t>plan</w:t>
      </w:r>
      <w:r>
        <w:rPr>
          <w:spacing w:val="21"/>
          <w:sz w:val="36"/>
        </w:rPr>
        <w:t xml:space="preserve"> </w:t>
      </w:r>
      <w:r>
        <w:rPr>
          <w:sz w:val="36"/>
        </w:rPr>
        <w:t>for.</w:t>
      </w:r>
      <w:r>
        <w:rPr>
          <w:spacing w:val="24"/>
          <w:sz w:val="36"/>
        </w:rPr>
        <w:t xml:space="preserve"> </w:t>
      </w:r>
      <w:r>
        <w:rPr>
          <w:sz w:val="36"/>
        </w:rPr>
        <w:t>However,</w:t>
      </w:r>
      <w:r>
        <w:rPr>
          <w:spacing w:val="1"/>
          <w:sz w:val="36"/>
        </w:rPr>
        <w:t xml:space="preserve"> </w:t>
      </w:r>
      <w:r>
        <w:rPr>
          <w:sz w:val="36"/>
        </w:rPr>
        <w:t>by</w:t>
      </w:r>
      <w:r>
        <w:rPr>
          <w:spacing w:val="20"/>
          <w:sz w:val="36"/>
        </w:rPr>
        <w:t xml:space="preserve"> </w:t>
      </w:r>
      <w:r>
        <w:rPr>
          <w:sz w:val="36"/>
        </w:rPr>
        <w:t>applying</w:t>
      </w:r>
      <w:r>
        <w:rPr>
          <w:spacing w:val="18"/>
          <w:sz w:val="36"/>
        </w:rPr>
        <w:t xml:space="preserve"> </w:t>
      </w:r>
      <w:r>
        <w:rPr>
          <w:sz w:val="36"/>
        </w:rPr>
        <w:t>Machine</w:t>
      </w:r>
      <w:r>
        <w:rPr>
          <w:spacing w:val="18"/>
          <w:sz w:val="36"/>
        </w:rPr>
        <w:t xml:space="preserve"> </w:t>
      </w:r>
      <w:r>
        <w:rPr>
          <w:sz w:val="36"/>
        </w:rPr>
        <w:t>Learning</w:t>
      </w:r>
      <w:r>
        <w:rPr>
          <w:spacing w:val="15"/>
          <w:sz w:val="36"/>
        </w:rPr>
        <w:t xml:space="preserve"> </w:t>
      </w:r>
      <w:r>
        <w:rPr>
          <w:sz w:val="36"/>
        </w:rPr>
        <w:t>algorithms</w:t>
      </w:r>
      <w:r>
        <w:rPr>
          <w:spacing w:val="16"/>
          <w:sz w:val="36"/>
        </w:rPr>
        <w:t xml:space="preserve"> </w:t>
      </w:r>
      <w:r>
        <w:rPr>
          <w:sz w:val="36"/>
        </w:rPr>
        <w:t>with</w:t>
      </w:r>
      <w:r>
        <w:rPr>
          <w:spacing w:val="16"/>
          <w:sz w:val="36"/>
        </w:rPr>
        <w:t xml:space="preserve"> </w:t>
      </w:r>
      <w:r>
        <w:rPr>
          <w:sz w:val="36"/>
        </w:rPr>
        <w:t>advanced</w:t>
      </w:r>
      <w:r>
        <w:rPr>
          <w:spacing w:val="1"/>
          <w:sz w:val="36"/>
        </w:rPr>
        <w:t xml:space="preserve"> </w:t>
      </w:r>
      <w:r>
        <w:rPr>
          <w:sz w:val="36"/>
        </w:rPr>
        <w:t>configuration,</w:t>
      </w:r>
      <w:r>
        <w:rPr>
          <w:spacing w:val="17"/>
          <w:sz w:val="36"/>
        </w:rPr>
        <w:t xml:space="preserve"> </w:t>
      </w:r>
      <w:r>
        <w:rPr>
          <w:sz w:val="36"/>
        </w:rPr>
        <w:t>Machine-Learning-enabled</w:t>
      </w:r>
      <w:r>
        <w:rPr>
          <w:spacing w:val="19"/>
          <w:sz w:val="36"/>
        </w:rPr>
        <w:t xml:space="preserve"> </w:t>
      </w:r>
      <w:r>
        <w:rPr>
          <w:sz w:val="36"/>
        </w:rPr>
        <w:t>systems</w:t>
      </w:r>
      <w:r>
        <w:rPr>
          <w:spacing w:val="17"/>
          <w:sz w:val="36"/>
        </w:rPr>
        <w:t xml:space="preserve"> </w:t>
      </w:r>
      <w:r>
        <w:rPr>
          <w:sz w:val="36"/>
        </w:rPr>
        <w:t>can</w:t>
      </w:r>
      <w:r>
        <w:rPr>
          <w:spacing w:val="1"/>
          <w:sz w:val="36"/>
        </w:rPr>
        <w:t xml:space="preserve"> </w:t>
      </w:r>
      <w:r>
        <w:rPr>
          <w:sz w:val="36"/>
        </w:rPr>
        <w:t>autonomously</w:t>
      </w:r>
      <w:r>
        <w:rPr>
          <w:spacing w:val="32"/>
          <w:sz w:val="36"/>
        </w:rPr>
        <w:t xml:space="preserve"> </w:t>
      </w:r>
      <w:r>
        <w:rPr>
          <w:sz w:val="36"/>
        </w:rPr>
        <w:t>cluster</w:t>
      </w:r>
      <w:r>
        <w:rPr>
          <w:spacing w:val="28"/>
          <w:sz w:val="36"/>
        </w:rPr>
        <w:t xml:space="preserve"> </w:t>
      </w:r>
      <w:r>
        <w:rPr>
          <w:sz w:val="36"/>
        </w:rPr>
        <w:t>demand</w:t>
      </w:r>
      <w:r>
        <w:rPr>
          <w:spacing w:val="28"/>
          <w:sz w:val="36"/>
        </w:rPr>
        <w:t xml:space="preserve"> </w:t>
      </w:r>
      <w:r>
        <w:rPr>
          <w:sz w:val="36"/>
        </w:rPr>
        <w:t>history</w:t>
      </w:r>
      <w:r>
        <w:rPr>
          <w:spacing w:val="32"/>
          <w:sz w:val="36"/>
        </w:rPr>
        <w:t xml:space="preserve"> </w:t>
      </w:r>
      <w:r>
        <w:rPr>
          <w:sz w:val="36"/>
        </w:rPr>
        <w:t>from</w:t>
      </w:r>
      <w:r>
        <w:rPr>
          <w:spacing w:val="30"/>
          <w:sz w:val="36"/>
        </w:rPr>
        <w:t xml:space="preserve"> </w:t>
      </w:r>
      <w:r>
        <w:rPr>
          <w:sz w:val="36"/>
        </w:rPr>
        <w:t>multiple</w:t>
      </w:r>
      <w:r>
        <w:rPr>
          <w:spacing w:val="29"/>
          <w:sz w:val="36"/>
        </w:rPr>
        <w:t xml:space="preserve"> </w:t>
      </w:r>
      <w:r>
        <w:rPr>
          <w:sz w:val="36"/>
        </w:rPr>
        <w:t>products</w:t>
      </w:r>
      <w:r>
        <w:rPr>
          <w:spacing w:val="-87"/>
          <w:sz w:val="36"/>
        </w:rPr>
        <w:t xml:space="preserve"> </w:t>
      </w:r>
      <w:r>
        <w:rPr>
          <w:sz w:val="36"/>
        </w:rPr>
        <w:t>to</w:t>
      </w:r>
      <w:r>
        <w:rPr>
          <w:spacing w:val="14"/>
          <w:sz w:val="36"/>
        </w:rPr>
        <w:t xml:space="preserve"> </w:t>
      </w:r>
      <w:r>
        <w:rPr>
          <w:sz w:val="36"/>
        </w:rPr>
        <w:t>identify</w:t>
      </w:r>
      <w:r>
        <w:rPr>
          <w:spacing w:val="19"/>
          <w:sz w:val="36"/>
        </w:rPr>
        <w:t xml:space="preserve"> </w:t>
      </w:r>
      <w:r>
        <w:rPr>
          <w:sz w:val="36"/>
        </w:rPr>
        <w:t>and</w:t>
      </w:r>
      <w:r>
        <w:rPr>
          <w:spacing w:val="12"/>
          <w:sz w:val="36"/>
        </w:rPr>
        <w:t xml:space="preserve"> </w:t>
      </w:r>
      <w:r>
        <w:rPr>
          <w:sz w:val="36"/>
        </w:rPr>
        <w:t>anticipate</w:t>
      </w:r>
      <w:r>
        <w:rPr>
          <w:spacing w:val="16"/>
          <w:sz w:val="36"/>
        </w:rPr>
        <w:t xml:space="preserve"> </w:t>
      </w:r>
      <w:r>
        <w:rPr>
          <w:sz w:val="36"/>
        </w:rPr>
        <w:t>trends</w:t>
      </w:r>
      <w:r>
        <w:rPr>
          <w:spacing w:val="12"/>
          <w:sz w:val="36"/>
        </w:rPr>
        <w:t xml:space="preserve"> </w:t>
      </w:r>
      <w:r>
        <w:rPr>
          <w:sz w:val="36"/>
        </w:rPr>
        <w:t>in</w:t>
      </w:r>
      <w:r>
        <w:rPr>
          <w:spacing w:val="15"/>
          <w:sz w:val="36"/>
        </w:rPr>
        <w:t xml:space="preserve"> </w:t>
      </w:r>
      <w:r>
        <w:rPr>
          <w:sz w:val="36"/>
        </w:rPr>
        <w:t>demand.</w:t>
      </w:r>
      <w:r>
        <w:rPr>
          <w:spacing w:val="17"/>
          <w:sz w:val="36"/>
        </w:rPr>
        <w:t xml:space="preserve"> </w:t>
      </w:r>
      <w:r>
        <w:rPr>
          <w:sz w:val="36"/>
        </w:rPr>
        <w:t>This,</w:t>
      </w:r>
      <w:r>
        <w:rPr>
          <w:spacing w:val="17"/>
          <w:sz w:val="36"/>
        </w:rPr>
        <w:t xml:space="preserve"> </w:t>
      </w:r>
      <w:r>
        <w:rPr>
          <w:sz w:val="36"/>
        </w:rPr>
        <w:t>in</w:t>
      </w:r>
      <w:r>
        <w:rPr>
          <w:spacing w:val="15"/>
          <w:sz w:val="36"/>
        </w:rPr>
        <w:t xml:space="preserve"> </w:t>
      </w:r>
      <w:r>
        <w:rPr>
          <w:sz w:val="36"/>
        </w:rPr>
        <w:t>turn,</w:t>
      </w:r>
      <w:r>
        <w:rPr>
          <w:spacing w:val="1"/>
          <w:sz w:val="36"/>
        </w:rPr>
        <w:t xml:space="preserve"> </w:t>
      </w:r>
      <w:r>
        <w:rPr>
          <w:sz w:val="36"/>
        </w:rPr>
        <w:t>enables</w:t>
      </w:r>
      <w:r>
        <w:rPr>
          <w:spacing w:val="16"/>
          <w:sz w:val="36"/>
        </w:rPr>
        <w:t xml:space="preserve"> </w:t>
      </w:r>
      <w:r>
        <w:rPr>
          <w:sz w:val="36"/>
        </w:rPr>
        <w:t>the</w:t>
      </w:r>
      <w:r>
        <w:rPr>
          <w:spacing w:val="19"/>
          <w:sz w:val="36"/>
        </w:rPr>
        <w:t xml:space="preserve"> </w:t>
      </w:r>
      <w:r>
        <w:rPr>
          <w:sz w:val="36"/>
        </w:rPr>
        <w:t>system</w:t>
      </w:r>
      <w:r>
        <w:rPr>
          <w:spacing w:val="16"/>
          <w:sz w:val="36"/>
        </w:rPr>
        <w:t xml:space="preserve"> </w:t>
      </w:r>
      <w:r>
        <w:rPr>
          <w:sz w:val="36"/>
        </w:rPr>
        <w:t>to</w:t>
      </w:r>
      <w:r>
        <w:rPr>
          <w:spacing w:val="18"/>
          <w:sz w:val="36"/>
        </w:rPr>
        <w:t xml:space="preserve"> </w:t>
      </w:r>
      <w:r>
        <w:rPr>
          <w:sz w:val="36"/>
        </w:rPr>
        <w:t>predict</w:t>
      </w:r>
      <w:r>
        <w:rPr>
          <w:spacing w:val="18"/>
          <w:sz w:val="36"/>
        </w:rPr>
        <w:t xml:space="preserve"> </w:t>
      </w:r>
      <w:r>
        <w:rPr>
          <w:sz w:val="36"/>
        </w:rPr>
        <w:t>the</w:t>
      </w:r>
      <w:r>
        <w:rPr>
          <w:spacing w:val="19"/>
          <w:sz w:val="36"/>
        </w:rPr>
        <w:t xml:space="preserve"> </w:t>
      </w:r>
      <w:r>
        <w:rPr>
          <w:sz w:val="36"/>
        </w:rPr>
        <w:t>potential</w:t>
      </w:r>
      <w:r>
        <w:rPr>
          <w:spacing w:val="19"/>
          <w:sz w:val="36"/>
        </w:rPr>
        <w:t xml:space="preserve"> </w:t>
      </w:r>
      <w:r>
        <w:rPr>
          <w:sz w:val="36"/>
        </w:rPr>
        <w:t>future</w:t>
      </w:r>
      <w:r>
        <w:rPr>
          <w:spacing w:val="18"/>
          <w:sz w:val="36"/>
        </w:rPr>
        <w:t xml:space="preserve"> </w:t>
      </w:r>
      <w:r>
        <w:rPr>
          <w:sz w:val="36"/>
        </w:rPr>
        <w:t>volume</w:t>
      </w:r>
      <w:r>
        <w:rPr>
          <w:spacing w:val="20"/>
          <w:sz w:val="36"/>
        </w:rPr>
        <w:t xml:space="preserve"> </w:t>
      </w:r>
      <w:r>
        <w:rPr>
          <w:sz w:val="36"/>
        </w:rPr>
        <w:t>of</w:t>
      </w:r>
      <w:r>
        <w:rPr>
          <w:spacing w:val="1"/>
          <w:sz w:val="36"/>
        </w:rPr>
        <w:t xml:space="preserve"> </w:t>
      </w:r>
      <w:r>
        <w:rPr>
          <w:sz w:val="36"/>
        </w:rPr>
        <w:t>demand.</w:t>
      </w:r>
    </w:p>
    <w:p w14:paraId="366F323C" w14:textId="77777777" w:rsidR="00BA2559" w:rsidRDefault="00BA2559">
      <w:pPr>
        <w:rPr>
          <w:sz w:val="36"/>
        </w:rPr>
        <w:sectPr w:rsidR="00BA2559">
          <w:pgSz w:w="12240" w:h="15840"/>
          <w:pgMar w:top="1460" w:right="1320" w:bottom="280" w:left="134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  <w:docGrid w:linePitch="312"/>
        </w:sectPr>
      </w:pPr>
    </w:p>
    <w:p w14:paraId="62E6FAF7" w14:textId="77777777" w:rsidR="00BA2559" w:rsidRDefault="004A62F6">
      <w:pPr>
        <w:spacing w:before="70"/>
        <w:ind w:left="100" w:right="229"/>
        <w:rPr>
          <w:sz w:val="36"/>
        </w:rPr>
      </w:pPr>
      <w:r>
        <w:rPr>
          <w:sz w:val="36"/>
        </w:rPr>
        <w:lastRenderedPageBreak/>
        <w:t>The</w:t>
      </w:r>
      <w:r>
        <w:rPr>
          <w:spacing w:val="24"/>
          <w:sz w:val="36"/>
        </w:rPr>
        <w:t xml:space="preserve"> </w:t>
      </w:r>
      <w:r>
        <w:rPr>
          <w:sz w:val="36"/>
        </w:rPr>
        <w:t>result:</w:t>
      </w:r>
      <w:r>
        <w:rPr>
          <w:spacing w:val="24"/>
          <w:sz w:val="36"/>
        </w:rPr>
        <w:t xml:space="preserve"> </w:t>
      </w:r>
      <w:r>
        <w:rPr>
          <w:sz w:val="36"/>
        </w:rPr>
        <w:t>supply</w:t>
      </w:r>
      <w:r>
        <w:rPr>
          <w:spacing w:val="26"/>
          <w:sz w:val="36"/>
        </w:rPr>
        <w:t xml:space="preserve"> </w:t>
      </w:r>
      <w:r>
        <w:rPr>
          <w:sz w:val="36"/>
        </w:rPr>
        <w:t>chain</w:t>
      </w:r>
      <w:r>
        <w:rPr>
          <w:spacing w:val="23"/>
          <w:sz w:val="36"/>
        </w:rPr>
        <w:t xml:space="preserve"> </w:t>
      </w:r>
      <w:r>
        <w:rPr>
          <w:sz w:val="36"/>
        </w:rPr>
        <w:t>teams</w:t>
      </w:r>
      <w:r>
        <w:rPr>
          <w:spacing w:val="22"/>
          <w:sz w:val="36"/>
        </w:rPr>
        <w:t xml:space="preserve"> </w:t>
      </w:r>
      <w:r>
        <w:rPr>
          <w:sz w:val="36"/>
        </w:rPr>
        <w:t>can</w:t>
      </w:r>
      <w:r>
        <w:rPr>
          <w:spacing w:val="23"/>
          <w:sz w:val="36"/>
        </w:rPr>
        <w:t xml:space="preserve"> </w:t>
      </w:r>
      <w:r>
        <w:rPr>
          <w:sz w:val="36"/>
        </w:rPr>
        <w:t>build</w:t>
      </w:r>
      <w:r>
        <w:rPr>
          <w:spacing w:val="23"/>
          <w:sz w:val="36"/>
        </w:rPr>
        <w:t xml:space="preserve"> </w:t>
      </w:r>
      <w:r>
        <w:rPr>
          <w:sz w:val="36"/>
        </w:rPr>
        <w:t>robust</w:t>
      </w:r>
      <w:r>
        <w:rPr>
          <w:spacing w:val="24"/>
          <w:sz w:val="36"/>
        </w:rPr>
        <w:t xml:space="preserve"> </w:t>
      </w:r>
      <w:r>
        <w:rPr>
          <w:sz w:val="36"/>
        </w:rPr>
        <w:t>forecasts</w:t>
      </w:r>
      <w:r>
        <w:rPr>
          <w:spacing w:val="22"/>
          <w:sz w:val="36"/>
        </w:rPr>
        <w:t xml:space="preserve"> </w:t>
      </w:r>
      <w:r>
        <w:rPr>
          <w:sz w:val="36"/>
        </w:rPr>
        <w:t>for</w:t>
      </w:r>
      <w:r>
        <w:rPr>
          <w:spacing w:val="-87"/>
          <w:sz w:val="36"/>
        </w:rPr>
        <w:t xml:space="preserve"> </w:t>
      </w:r>
      <w:r>
        <w:rPr>
          <w:sz w:val="36"/>
        </w:rPr>
        <w:t>new</w:t>
      </w:r>
      <w:r>
        <w:rPr>
          <w:spacing w:val="19"/>
          <w:sz w:val="36"/>
        </w:rPr>
        <w:t xml:space="preserve"> </w:t>
      </w:r>
      <w:r>
        <w:rPr>
          <w:sz w:val="36"/>
        </w:rPr>
        <w:t>products</w:t>
      </w:r>
      <w:r>
        <w:rPr>
          <w:spacing w:val="18"/>
          <w:sz w:val="36"/>
        </w:rPr>
        <w:t xml:space="preserve"> </w:t>
      </w:r>
      <w:r>
        <w:rPr>
          <w:sz w:val="36"/>
        </w:rPr>
        <w:t>far</w:t>
      </w:r>
      <w:r>
        <w:rPr>
          <w:spacing w:val="19"/>
          <w:sz w:val="36"/>
        </w:rPr>
        <w:t xml:space="preserve"> </w:t>
      </w:r>
      <w:r>
        <w:rPr>
          <w:sz w:val="36"/>
        </w:rPr>
        <w:t>quicker,</w:t>
      </w:r>
      <w:r>
        <w:rPr>
          <w:spacing w:val="23"/>
          <w:sz w:val="36"/>
        </w:rPr>
        <w:t xml:space="preserve"> </w:t>
      </w:r>
      <w:r>
        <w:rPr>
          <w:sz w:val="36"/>
        </w:rPr>
        <w:t>while</w:t>
      </w:r>
      <w:r>
        <w:rPr>
          <w:spacing w:val="18"/>
          <w:sz w:val="36"/>
        </w:rPr>
        <w:t xml:space="preserve"> </w:t>
      </w:r>
      <w:r>
        <w:rPr>
          <w:sz w:val="36"/>
        </w:rPr>
        <w:t>simultaneously</w:t>
      </w:r>
      <w:r>
        <w:rPr>
          <w:spacing w:val="43"/>
          <w:sz w:val="36"/>
        </w:rPr>
        <w:t xml:space="preserve"> </w:t>
      </w:r>
      <w:r>
        <w:rPr>
          <w:sz w:val="36"/>
        </w:rPr>
        <w:t>removing</w:t>
      </w:r>
      <w:r>
        <w:rPr>
          <w:spacing w:val="1"/>
          <w:sz w:val="36"/>
        </w:rPr>
        <w:t xml:space="preserve"> </w:t>
      </w:r>
      <w:r>
        <w:rPr>
          <w:sz w:val="36"/>
        </w:rPr>
        <w:t>uncertainty</w:t>
      </w:r>
      <w:r>
        <w:rPr>
          <w:spacing w:val="14"/>
          <w:sz w:val="36"/>
        </w:rPr>
        <w:t xml:space="preserve"> </w:t>
      </w:r>
      <w:r>
        <w:rPr>
          <w:sz w:val="36"/>
        </w:rPr>
        <w:t>and</w:t>
      </w:r>
      <w:r>
        <w:rPr>
          <w:spacing w:val="9"/>
          <w:sz w:val="36"/>
        </w:rPr>
        <w:t xml:space="preserve"> </w:t>
      </w:r>
      <w:r>
        <w:rPr>
          <w:sz w:val="36"/>
        </w:rPr>
        <w:t>risk</w:t>
      </w:r>
      <w:r>
        <w:rPr>
          <w:spacing w:val="10"/>
          <w:sz w:val="36"/>
        </w:rPr>
        <w:t xml:space="preserve"> </w:t>
      </w:r>
      <w:r>
        <w:rPr>
          <w:sz w:val="36"/>
        </w:rPr>
        <w:t>from</w:t>
      </w:r>
      <w:r>
        <w:rPr>
          <w:spacing w:val="10"/>
          <w:sz w:val="36"/>
        </w:rPr>
        <w:t xml:space="preserve"> </w:t>
      </w:r>
      <w:r>
        <w:rPr>
          <w:sz w:val="36"/>
        </w:rPr>
        <w:t>new</w:t>
      </w:r>
      <w:r>
        <w:rPr>
          <w:spacing w:val="11"/>
          <w:sz w:val="36"/>
        </w:rPr>
        <w:t xml:space="preserve"> </w:t>
      </w:r>
      <w:r>
        <w:rPr>
          <w:sz w:val="36"/>
        </w:rPr>
        <w:t>product</w:t>
      </w:r>
      <w:r>
        <w:rPr>
          <w:spacing w:val="13"/>
          <w:sz w:val="36"/>
        </w:rPr>
        <w:t xml:space="preserve"> </w:t>
      </w:r>
      <w:r>
        <w:rPr>
          <w:sz w:val="36"/>
        </w:rPr>
        <w:t>launches.</w:t>
      </w:r>
    </w:p>
    <w:p w14:paraId="5236C765" w14:textId="77777777" w:rsidR="00BA2559" w:rsidRDefault="00BA2559">
      <w:pPr>
        <w:pStyle w:val="BodyText"/>
        <w:spacing w:before="9"/>
        <w:rPr>
          <w:sz w:val="41"/>
        </w:rPr>
      </w:pPr>
    </w:p>
    <w:p w14:paraId="1A8C5C96" w14:textId="77777777" w:rsidR="00BA2559" w:rsidRDefault="004A62F6">
      <w:pPr>
        <w:pStyle w:val="Heading11"/>
        <w:rPr>
          <w:u w:val="none"/>
        </w:rPr>
      </w:pPr>
      <w:bookmarkStart w:id="5" w:name="Forecasting_anomaly_detection"/>
      <w:bookmarkEnd w:id="5"/>
      <w:r>
        <w:rPr>
          <w:u w:val="thick"/>
        </w:rPr>
        <w:t>Forecasting</w:t>
      </w:r>
      <w:r>
        <w:rPr>
          <w:spacing w:val="41"/>
          <w:u w:val="thick"/>
        </w:rPr>
        <w:t xml:space="preserve"> </w:t>
      </w:r>
      <w:r>
        <w:rPr>
          <w:u w:val="thick"/>
        </w:rPr>
        <w:t>anomaly</w:t>
      </w:r>
      <w:r>
        <w:rPr>
          <w:spacing w:val="40"/>
          <w:u w:val="thick"/>
        </w:rPr>
        <w:t xml:space="preserve"> </w:t>
      </w:r>
      <w:r>
        <w:rPr>
          <w:u w:val="thick"/>
        </w:rPr>
        <w:t>detection</w:t>
      </w:r>
    </w:p>
    <w:p w14:paraId="15C8B9BE" w14:textId="77777777" w:rsidR="00BA2559" w:rsidRDefault="00BA2559">
      <w:pPr>
        <w:pStyle w:val="BodyText"/>
        <w:spacing w:before="4"/>
        <w:rPr>
          <w:b/>
          <w:sz w:val="29"/>
        </w:rPr>
      </w:pPr>
    </w:p>
    <w:p w14:paraId="508A59EE" w14:textId="77777777" w:rsidR="00BA2559" w:rsidRDefault="004A62F6">
      <w:pPr>
        <w:spacing w:before="85"/>
        <w:ind w:left="100" w:right="293"/>
        <w:rPr>
          <w:sz w:val="36"/>
        </w:rPr>
      </w:pPr>
      <w:r>
        <w:rPr>
          <w:sz w:val="36"/>
        </w:rPr>
        <w:t>Using</w:t>
      </w:r>
      <w:r>
        <w:rPr>
          <w:spacing w:val="13"/>
          <w:sz w:val="36"/>
        </w:rPr>
        <w:t xml:space="preserve"> </w:t>
      </w:r>
      <w:r>
        <w:rPr>
          <w:sz w:val="36"/>
        </w:rPr>
        <w:t>similar</w:t>
      </w:r>
      <w:r>
        <w:rPr>
          <w:spacing w:val="14"/>
          <w:sz w:val="36"/>
        </w:rPr>
        <w:t xml:space="preserve"> </w:t>
      </w:r>
      <w:r>
        <w:rPr>
          <w:sz w:val="36"/>
        </w:rPr>
        <w:t>techniques</w:t>
      </w:r>
      <w:r>
        <w:rPr>
          <w:spacing w:val="10"/>
          <w:sz w:val="36"/>
        </w:rPr>
        <w:t xml:space="preserve"> </w:t>
      </w:r>
      <w:r>
        <w:rPr>
          <w:sz w:val="36"/>
        </w:rPr>
        <w:t>to</w:t>
      </w:r>
      <w:r>
        <w:rPr>
          <w:spacing w:val="12"/>
          <w:sz w:val="36"/>
        </w:rPr>
        <w:t xml:space="preserve"> </w:t>
      </w:r>
      <w:r>
        <w:rPr>
          <w:sz w:val="36"/>
        </w:rPr>
        <w:t>those</w:t>
      </w:r>
      <w:r>
        <w:rPr>
          <w:spacing w:val="15"/>
          <w:sz w:val="36"/>
        </w:rPr>
        <w:t xml:space="preserve"> </w:t>
      </w:r>
      <w:r>
        <w:rPr>
          <w:sz w:val="36"/>
        </w:rPr>
        <w:t>relied</w:t>
      </w:r>
      <w:r>
        <w:rPr>
          <w:spacing w:val="13"/>
          <w:sz w:val="36"/>
        </w:rPr>
        <w:t xml:space="preserve"> </w:t>
      </w:r>
      <w:r>
        <w:rPr>
          <w:sz w:val="36"/>
        </w:rPr>
        <w:t>upon</w:t>
      </w:r>
      <w:r>
        <w:rPr>
          <w:spacing w:val="12"/>
          <w:sz w:val="36"/>
        </w:rPr>
        <w:t xml:space="preserve"> </w:t>
      </w:r>
      <w:r>
        <w:rPr>
          <w:sz w:val="36"/>
        </w:rPr>
        <w:t>in</w:t>
      </w:r>
      <w:r>
        <w:rPr>
          <w:spacing w:val="11"/>
          <w:sz w:val="36"/>
        </w:rPr>
        <w:t xml:space="preserve"> </w:t>
      </w:r>
      <w:r>
        <w:rPr>
          <w:sz w:val="36"/>
        </w:rPr>
        <w:t>fraud</w:t>
      </w:r>
      <w:r>
        <w:rPr>
          <w:spacing w:val="1"/>
          <w:sz w:val="36"/>
        </w:rPr>
        <w:t xml:space="preserve"> </w:t>
      </w:r>
      <w:r>
        <w:rPr>
          <w:sz w:val="36"/>
        </w:rPr>
        <w:t>detection,</w:t>
      </w:r>
      <w:r>
        <w:rPr>
          <w:spacing w:val="1"/>
          <w:sz w:val="36"/>
        </w:rPr>
        <w:t xml:space="preserve"> </w:t>
      </w:r>
      <w:r>
        <w:rPr>
          <w:sz w:val="36"/>
        </w:rPr>
        <w:t>Machine Learning techniques enable supply</w:t>
      </w:r>
      <w:r>
        <w:rPr>
          <w:spacing w:val="1"/>
          <w:sz w:val="36"/>
        </w:rPr>
        <w:t xml:space="preserve"> </w:t>
      </w:r>
      <w:r>
        <w:rPr>
          <w:sz w:val="36"/>
        </w:rPr>
        <w:t>chain</w:t>
      </w:r>
      <w:r>
        <w:rPr>
          <w:spacing w:val="1"/>
          <w:sz w:val="36"/>
        </w:rPr>
        <w:t xml:space="preserve"> </w:t>
      </w:r>
      <w:r>
        <w:rPr>
          <w:sz w:val="36"/>
        </w:rPr>
        <w:t>teams</w:t>
      </w:r>
      <w:r>
        <w:rPr>
          <w:spacing w:val="18"/>
          <w:sz w:val="36"/>
        </w:rPr>
        <w:t xml:space="preserve"> </w:t>
      </w:r>
      <w:r>
        <w:rPr>
          <w:sz w:val="36"/>
        </w:rPr>
        <w:t>to</w:t>
      </w:r>
      <w:r>
        <w:rPr>
          <w:spacing w:val="21"/>
          <w:sz w:val="36"/>
        </w:rPr>
        <w:t xml:space="preserve"> </w:t>
      </w:r>
      <w:r>
        <w:rPr>
          <w:sz w:val="36"/>
        </w:rPr>
        <w:t>identify</w:t>
      </w:r>
      <w:r>
        <w:rPr>
          <w:spacing w:val="23"/>
          <w:sz w:val="36"/>
        </w:rPr>
        <w:t xml:space="preserve"> </w:t>
      </w:r>
      <w:r>
        <w:rPr>
          <w:sz w:val="36"/>
        </w:rPr>
        <w:t>outliers</w:t>
      </w:r>
      <w:r>
        <w:rPr>
          <w:spacing w:val="19"/>
          <w:sz w:val="36"/>
        </w:rPr>
        <w:t xml:space="preserve"> </w:t>
      </w:r>
      <w:r>
        <w:rPr>
          <w:sz w:val="36"/>
        </w:rPr>
        <w:t>in</w:t>
      </w:r>
      <w:r>
        <w:rPr>
          <w:spacing w:val="20"/>
          <w:sz w:val="36"/>
        </w:rPr>
        <w:t xml:space="preserve"> </w:t>
      </w:r>
      <w:r>
        <w:rPr>
          <w:sz w:val="36"/>
        </w:rPr>
        <w:t>demand</w:t>
      </w:r>
      <w:r>
        <w:rPr>
          <w:spacing w:val="20"/>
          <w:sz w:val="36"/>
        </w:rPr>
        <w:t xml:space="preserve"> </w:t>
      </w:r>
      <w:r>
        <w:rPr>
          <w:sz w:val="36"/>
        </w:rPr>
        <w:t>history</w:t>
      </w:r>
      <w:r>
        <w:rPr>
          <w:spacing w:val="24"/>
          <w:sz w:val="36"/>
        </w:rPr>
        <w:t xml:space="preserve"> </w:t>
      </w:r>
      <w:r>
        <w:rPr>
          <w:sz w:val="36"/>
        </w:rPr>
        <w:t>and</w:t>
      </w:r>
      <w:r>
        <w:rPr>
          <w:spacing w:val="20"/>
          <w:sz w:val="36"/>
        </w:rPr>
        <w:t xml:space="preserve"> </w:t>
      </w:r>
      <w:r>
        <w:rPr>
          <w:sz w:val="36"/>
        </w:rPr>
        <w:t>exclude</w:t>
      </w:r>
      <w:r>
        <w:rPr>
          <w:spacing w:val="19"/>
          <w:sz w:val="36"/>
        </w:rPr>
        <w:t xml:space="preserve"> </w:t>
      </w:r>
      <w:r>
        <w:rPr>
          <w:sz w:val="36"/>
        </w:rPr>
        <w:t>this</w:t>
      </w:r>
      <w:r>
        <w:rPr>
          <w:spacing w:val="1"/>
          <w:sz w:val="36"/>
        </w:rPr>
        <w:t xml:space="preserve"> </w:t>
      </w:r>
      <w:r>
        <w:rPr>
          <w:sz w:val="36"/>
        </w:rPr>
        <w:t>from</w:t>
      </w:r>
      <w:r>
        <w:rPr>
          <w:spacing w:val="24"/>
          <w:sz w:val="36"/>
        </w:rPr>
        <w:t xml:space="preserve"> </w:t>
      </w:r>
      <w:r>
        <w:rPr>
          <w:sz w:val="36"/>
        </w:rPr>
        <w:t>any</w:t>
      </w:r>
      <w:r>
        <w:rPr>
          <w:spacing w:val="29"/>
          <w:sz w:val="36"/>
        </w:rPr>
        <w:t xml:space="preserve"> </w:t>
      </w:r>
      <w:r>
        <w:rPr>
          <w:sz w:val="36"/>
        </w:rPr>
        <w:t>analysis.</w:t>
      </w:r>
      <w:r>
        <w:rPr>
          <w:spacing w:val="29"/>
          <w:sz w:val="36"/>
        </w:rPr>
        <w:t xml:space="preserve"> </w:t>
      </w:r>
      <w:r>
        <w:rPr>
          <w:sz w:val="36"/>
        </w:rPr>
        <w:t>Furthermore,</w:t>
      </w:r>
      <w:r>
        <w:rPr>
          <w:spacing w:val="28"/>
          <w:sz w:val="36"/>
        </w:rPr>
        <w:t xml:space="preserve"> </w:t>
      </w:r>
      <w:r>
        <w:rPr>
          <w:sz w:val="36"/>
        </w:rPr>
        <w:t>by</w:t>
      </w:r>
      <w:r>
        <w:rPr>
          <w:spacing w:val="29"/>
          <w:sz w:val="36"/>
        </w:rPr>
        <w:t xml:space="preserve"> </w:t>
      </w:r>
      <w:proofErr w:type="spellStart"/>
      <w:r>
        <w:rPr>
          <w:sz w:val="36"/>
        </w:rPr>
        <w:t>utilising</w:t>
      </w:r>
      <w:proofErr w:type="spellEnd"/>
      <w:r>
        <w:rPr>
          <w:spacing w:val="26"/>
          <w:sz w:val="36"/>
        </w:rPr>
        <w:t xml:space="preserve"> </w:t>
      </w:r>
      <w:r>
        <w:rPr>
          <w:sz w:val="36"/>
        </w:rPr>
        <w:t>advanced</w:t>
      </w:r>
      <w:r>
        <w:rPr>
          <w:spacing w:val="26"/>
          <w:sz w:val="36"/>
        </w:rPr>
        <w:t xml:space="preserve"> </w:t>
      </w:r>
      <w:r>
        <w:rPr>
          <w:sz w:val="36"/>
        </w:rPr>
        <w:t>neural</w:t>
      </w:r>
      <w:r>
        <w:rPr>
          <w:spacing w:val="-87"/>
          <w:sz w:val="36"/>
        </w:rPr>
        <w:t xml:space="preserve"> </w:t>
      </w:r>
      <w:r>
        <w:rPr>
          <w:sz w:val="36"/>
        </w:rPr>
        <w:t>networks</w:t>
      </w:r>
      <w:r>
        <w:rPr>
          <w:spacing w:val="11"/>
          <w:sz w:val="36"/>
        </w:rPr>
        <w:t xml:space="preserve"> </w:t>
      </w:r>
      <w:r>
        <w:rPr>
          <w:sz w:val="36"/>
        </w:rPr>
        <w:t>to</w:t>
      </w:r>
      <w:r>
        <w:rPr>
          <w:spacing w:val="12"/>
          <w:sz w:val="36"/>
        </w:rPr>
        <w:t xml:space="preserve"> </w:t>
      </w:r>
      <w:r>
        <w:rPr>
          <w:sz w:val="36"/>
        </w:rPr>
        <w:t>cluster</w:t>
      </w:r>
      <w:r>
        <w:rPr>
          <w:spacing w:val="22"/>
          <w:sz w:val="36"/>
        </w:rPr>
        <w:t xml:space="preserve"> </w:t>
      </w:r>
      <w:r>
        <w:rPr>
          <w:sz w:val="36"/>
        </w:rPr>
        <w:t>SKUs</w:t>
      </w:r>
      <w:r>
        <w:rPr>
          <w:spacing w:val="12"/>
          <w:sz w:val="36"/>
        </w:rPr>
        <w:t xml:space="preserve"> </w:t>
      </w:r>
      <w:r>
        <w:rPr>
          <w:sz w:val="36"/>
        </w:rPr>
        <w:t>that</w:t>
      </w:r>
      <w:r>
        <w:rPr>
          <w:spacing w:val="13"/>
          <w:sz w:val="36"/>
        </w:rPr>
        <w:t xml:space="preserve"> </w:t>
      </w:r>
      <w:r>
        <w:rPr>
          <w:sz w:val="36"/>
        </w:rPr>
        <w:t>are</w:t>
      </w:r>
      <w:r>
        <w:rPr>
          <w:spacing w:val="13"/>
          <w:sz w:val="36"/>
        </w:rPr>
        <w:t xml:space="preserve"> </w:t>
      </w:r>
      <w:r>
        <w:rPr>
          <w:sz w:val="36"/>
        </w:rPr>
        <w:t>highly</w:t>
      </w:r>
      <w:r>
        <w:rPr>
          <w:spacing w:val="15"/>
          <w:sz w:val="36"/>
        </w:rPr>
        <w:t xml:space="preserve"> </w:t>
      </w:r>
      <w:r>
        <w:rPr>
          <w:sz w:val="36"/>
        </w:rPr>
        <w:t>sensitive</w:t>
      </w:r>
      <w:r>
        <w:rPr>
          <w:spacing w:val="14"/>
          <w:sz w:val="36"/>
        </w:rPr>
        <w:t xml:space="preserve"> </w:t>
      </w:r>
      <w:r>
        <w:rPr>
          <w:sz w:val="36"/>
        </w:rPr>
        <w:t>to</w:t>
      </w:r>
      <w:r>
        <w:rPr>
          <w:spacing w:val="1"/>
          <w:sz w:val="36"/>
        </w:rPr>
        <w:t xml:space="preserve"> </w:t>
      </w:r>
      <w:r>
        <w:rPr>
          <w:sz w:val="36"/>
        </w:rPr>
        <w:t>anomalies,</w:t>
      </w:r>
      <w:r>
        <w:rPr>
          <w:spacing w:val="26"/>
          <w:sz w:val="36"/>
        </w:rPr>
        <w:t xml:space="preserve"> </w:t>
      </w:r>
      <w:r>
        <w:rPr>
          <w:sz w:val="36"/>
        </w:rPr>
        <w:t>these</w:t>
      </w:r>
      <w:r>
        <w:rPr>
          <w:spacing w:val="25"/>
          <w:sz w:val="36"/>
        </w:rPr>
        <w:t xml:space="preserve"> </w:t>
      </w:r>
      <w:r>
        <w:rPr>
          <w:sz w:val="36"/>
        </w:rPr>
        <w:t>products</w:t>
      </w:r>
      <w:r>
        <w:rPr>
          <w:spacing w:val="23"/>
          <w:sz w:val="36"/>
        </w:rPr>
        <w:t xml:space="preserve"> </w:t>
      </w:r>
      <w:r>
        <w:rPr>
          <w:sz w:val="36"/>
        </w:rPr>
        <w:t>can</w:t>
      </w:r>
      <w:r>
        <w:rPr>
          <w:spacing w:val="24"/>
          <w:sz w:val="36"/>
        </w:rPr>
        <w:t xml:space="preserve"> </w:t>
      </w:r>
      <w:r>
        <w:rPr>
          <w:sz w:val="36"/>
        </w:rPr>
        <w:t>be</w:t>
      </w:r>
      <w:r>
        <w:rPr>
          <w:spacing w:val="25"/>
          <w:sz w:val="36"/>
        </w:rPr>
        <w:t xml:space="preserve"> </w:t>
      </w:r>
      <w:r>
        <w:rPr>
          <w:sz w:val="36"/>
        </w:rPr>
        <w:t>managed</w:t>
      </w:r>
      <w:r>
        <w:rPr>
          <w:spacing w:val="24"/>
          <w:sz w:val="36"/>
        </w:rPr>
        <w:t xml:space="preserve"> </w:t>
      </w:r>
      <w:r>
        <w:rPr>
          <w:sz w:val="36"/>
        </w:rPr>
        <w:t>more</w:t>
      </w:r>
      <w:r>
        <w:rPr>
          <w:spacing w:val="25"/>
          <w:sz w:val="36"/>
        </w:rPr>
        <w:t xml:space="preserve"> </w:t>
      </w:r>
      <w:r>
        <w:rPr>
          <w:sz w:val="36"/>
        </w:rPr>
        <w:t>proactively.</w:t>
      </w:r>
    </w:p>
    <w:p w14:paraId="66A8EA3B" w14:textId="77777777" w:rsidR="00BA2559" w:rsidRDefault="00BA2559">
      <w:pPr>
        <w:pStyle w:val="BodyText"/>
        <w:rPr>
          <w:sz w:val="34"/>
        </w:rPr>
      </w:pPr>
    </w:p>
    <w:p w14:paraId="792ED36A" w14:textId="77777777" w:rsidR="00BA2559" w:rsidRDefault="004A62F6">
      <w:pPr>
        <w:spacing w:before="1" w:line="413" w:lineRule="exact"/>
        <w:ind w:left="100"/>
        <w:rPr>
          <w:sz w:val="36"/>
        </w:rPr>
      </w:pPr>
      <w:r>
        <w:rPr>
          <w:sz w:val="36"/>
        </w:rPr>
        <w:t>By</w:t>
      </w:r>
      <w:r>
        <w:rPr>
          <w:spacing w:val="24"/>
          <w:sz w:val="36"/>
        </w:rPr>
        <w:t xml:space="preserve"> </w:t>
      </w:r>
      <w:r>
        <w:rPr>
          <w:sz w:val="36"/>
        </w:rPr>
        <w:t>detecting</w:t>
      </w:r>
      <w:r>
        <w:rPr>
          <w:spacing w:val="22"/>
          <w:sz w:val="36"/>
        </w:rPr>
        <w:t xml:space="preserve"> </w:t>
      </w:r>
      <w:r>
        <w:rPr>
          <w:sz w:val="36"/>
        </w:rPr>
        <w:t>anomalies</w:t>
      </w:r>
      <w:r>
        <w:rPr>
          <w:spacing w:val="20"/>
          <w:sz w:val="36"/>
        </w:rPr>
        <w:t xml:space="preserve"> </w:t>
      </w:r>
      <w:r>
        <w:rPr>
          <w:sz w:val="36"/>
        </w:rPr>
        <w:t>in</w:t>
      </w:r>
      <w:r>
        <w:rPr>
          <w:spacing w:val="22"/>
          <w:sz w:val="36"/>
        </w:rPr>
        <w:t xml:space="preserve"> </w:t>
      </w:r>
      <w:r>
        <w:rPr>
          <w:sz w:val="36"/>
        </w:rPr>
        <w:t>customer</w:t>
      </w:r>
    </w:p>
    <w:p w14:paraId="14717EA0" w14:textId="77777777" w:rsidR="00BA2559" w:rsidRDefault="004A62F6">
      <w:pPr>
        <w:ind w:left="100" w:right="394"/>
        <w:rPr>
          <w:sz w:val="36"/>
        </w:rPr>
      </w:pPr>
      <w:r>
        <w:rPr>
          <w:sz w:val="36"/>
        </w:rPr>
        <w:t>transactions,</w:t>
      </w:r>
      <w:r>
        <w:rPr>
          <w:spacing w:val="38"/>
          <w:sz w:val="36"/>
        </w:rPr>
        <w:t xml:space="preserve"> </w:t>
      </w:r>
      <w:hyperlink r:id="rId8" w:history="1">
        <w:r>
          <w:rPr>
            <w:sz w:val="36"/>
            <w:u w:val="single"/>
          </w:rPr>
          <w:t>availability</w:t>
        </w:r>
        <w:r>
          <w:rPr>
            <w:spacing w:val="41"/>
            <w:sz w:val="36"/>
          </w:rPr>
          <w:t xml:space="preserve"> </w:t>
        </w:r>
      </w:hyperlink>
      <w:r>
        <w:rPr>
          <w:sz w:val="36"/>
        </w:rPr>
        <w:t>and</w:t>
      </w:r>
      <w:r>
        <w:rPr>
          <w:spacing w:val="30"/>
          <w:sz w:val="36"/>
        </w:rPr>
        <w:t xml:space="preserve"> </w:t>
      </w:r>
      <w:r>
        <w:rPr>
          <w:sz w:val="36"/>
        </w:rPr>
        <w:t>inventory</w:t>
      </w:r>
      <w:r>
        <w:rPr>
          <w:spacing w:val="36"/>
          <w:sz w:val="36"/>
        </w:rPr>
        <w:t xml:space="preserve"> </w:t>
      </w:r>
      <w:r>
        <w:rPr>
          <w:sz w:val="36"/>
        </w:rPr>
        <w:t>status,</w:t>
      </w:r>
      <w:r>
        <w:rPr>
          <w:spacing w:val="30"/>
          <w:sz w:val="36"/>
        </w:rPr>
        <w:t xml:space="preserve"> </w:t>
      </w:r>
      <w:r>
        <w:rPr>
          <w:sz w:val="36"/>
        </w:rPr>
        <w:t>the</w:t>
      </w:r>
      <w:r>
        <w:rPr>
          <w:spacing w:val="34"/>
          <w:sz w:val="36"/>
        </w:rPr>
        <w:t xml:space="preserve"> </w:t>
      </w:r>
      <w:r>
        <w:rPr>
          <w:sz w:val="36"/>
        </w:rPr>
        <w:t>robustness</w:t>
      </w:r>
      <w:r>
        <w:rPr>
          <w:spacing w:val="-87"/>
          <w:sz w:val="36"/>
        </w:rPr>
        <w:t xml:space="preserve"> </w:t>
      </w:r>
      <w:r>
        <w:rPr>
          <w:sz w:val="36"/>
        </w:rPr>
        <w:t>of</w:t>
      </w:r>
      <w:r>
        <w:rPr>
          <w:spacing w:val="11"/>
          <w:sz w:val="36"/>
        </w:rPr>
        <w:t xml:space="preserve"> </w:t>
      </w:r>
      <w:r>
        <w:rPr>
          <w:sz w:val="36"/>
        </w:rPr>
        <w:t>other</w:t>
      </w:r>
      <w:r>
        <w:rPr>
          <w:spacing w:val="11"/>
          <w:sz w:val="36"/>
        </w:rPr>
        <w:t xml:space="preserve"> </w:t>
      </w:r>
      <w:r>
        <w:rPr>
          <w:sz w:val="36"/>
        </w:rPr>
        <w:t>supporting</w:t>
      </w:r>
      <w:r>
        <w:rPr>
          <w:spacing w:val="9"/>
          <w:sz w:val="36"/>
        </w:rPr>
        <w:t xml:space="preserve"> </w:t>
      </w:r>
      <w:r>
        <w:rPr>
          <w:sz w:val="36"/>
        </w:rPr>
        <w:t>algorithms</w:t>
      </w:r>
      <w:r>
        <w:rPr>
          <w:spacing w:val="10"/>
          <w:sz w:val="36"/>
        </w:rPr>
        <w:t xml:space="preserve"> </w:t>
      </w:r>
      <w:r>
        <w:rPr>
          <w:sz w:val="36"/>
        </w:rPr>
        <w:t>only</w:t>
      </w:r>
      <w:r>
        <w:rPr>
          <w:spacing w:val="14"/>
          <w:sz w:val="36"/>
        </w:rPr>
        <w:t xml:space="preserve"> </w:t>
      </w:r>
      <w:r>
        <w:rPr>
          <w:sz w:val="36"/>
        </w:rPr>
        <w:t>improves.</w:t>
      </w:r>
    </w:p>
    <w:p w14:paraId="61137001" w14:textId="77777777" w:rsidR="00BA2559" w:rsidRDefault="00BA2559">
      <w:pPr>
        <w:pStyle w:val="BodyText"/>
        <w:rPr>
          <w:sz w:val="40"/>
        </w:rPr>
      </w:pPr>
    </w:p>
    <w:p w14:paraId="41BCB2D3" w14:textId="77777777" w:rsidR="00BA2559" w:rsidRDefault="00BA2559">
      <w:pPr>
        <w:pStyle w:val="BodyText"/>
        <w:spacing w:before="3"/>
        <w:rPr>
          <w:sz w:val="45"/>
        </w:rPr>
      </w:pPr>
    </w:p>
    <w:p w14:paraId="7F252808" w14:textId="77777777" w:rsidR="00BA2559" w:rsidRDefault="004A62F6">
      <w:pPr>
        <w:ind w:left="100"/>
        <w:rPr>
          <w:b/>
          <w:sz w:val="44"/>
        </w:rPr>
      </w:pPr>
      <w:bookmarkStart w:id="6" w:name="Product_Demand_Prediction_(Case_Study)"/>
      <w:bookmarkEnd w:id="6"/>
      <w:r>
        <w:rPr>
          <w:b/>
          <w:sz w:val="44"/>
          <w:u w:val="thick"/>
        </w:rPr>
        <w:t>Product</w:t>
      </w:r>
      <w:r>
        <w:rPr>
          <w:b/>
          <w:spacing w:val="-3"/>
          <w:sz w:val="44"/>
          <w:u w:val="thick"/>
        </w:rPr>
        <w:t xml:space="preserve"> </w:t>
      </w:r>
      <w:r>
        <w:rPr>
          <w:b/>
          <w:sz w:val="44"/>
          <w:u w:val="thick"/>
        </w:rPr>
        <w:t>Demand</w:t>
      </w:r>
      <w:r>
        <w:rPr>
          <w:b/>
          <w:spacing w:val="-2"/>
          <w:sz w:val="44"/>
          <w:u w:val="thick"/>
        </w:rPr>
        <w:t xml:space="preserve"> </w:t>
      </w:r>
      <w:r>
        <w:rPr>
          <w:b/>
          <w:sz w:val="44"/>
          <w:u w:val="thick"/>
        </w:rPr>
        <w:t>Prediction</w:t>
      </w:r>
      <w:r>
        <w:rPr>
          <w:b/>
          <w:spacing w:val="-3"/>
          <w:sz w:val="44"/>
          <w:u w:val="thick"/>
        </w:rPr>
        <w:t xml:space="preserve"> </w:t>
      </w:r>
      <w:r>
        <w:rPr>
          <w:b/>
          <w:sz w:val="44"/>
          <w:u w:val="thick"/>
        </w:rPr>
        <w:t>(Case</w:t>
      </w:r>
      <w:r>
        <w:rPr>
          <w:b/>
          <w:spacing w:val="-3"/>
          <w:sz w:val="44"/>
          <w:u w:val="thick"/>
        </w:rPr>
        <w:t xml:space="preserve"> </w:t>
      </w:r>
      <w:r>
        <w:rPr>
          <w:b/>
          <w:sz w:val="44"/>
          <w:u w:val="thick"/>
        </w:rPr>
        <w:t>Study)</w:t>
      </w:r>
    </w:p>
    <w:p w14:paraId="4F7DC3E0" w14:textId="77777777" w:rsidR="00BA2559" w:rsidRDefault="004A62F6">
      <w:pPr>
        <w:spacing w:before="275" w:line="259" w:lineRule="auto"/>
        <w:ind w:left="100" w:right="146"/>
        <w:rPr>
          <w:sz w:val="36"/>
        </w:rPr>
      </w:pPr>
      <w:r>
        <w:rPr>
          <w:sz w:val="36"/>
        </w:rPr>
        <w:t>A</w:t>
      </w:r>
      <w:r>
        <w:rPr>
          <w:spacing w:val="-17"/>
          <w:sz w:val="36"/>
        </w:rPr>
        <w:t xml:space="preserve"> </w:t>
      </w:r>
      <w:r>
        <w:rPr>
          <w:sz w:val="36"/>
        </w:rPr>
        <w:t>product</w:t>
      </w:r>
      <w:r>
        <w:rPr>
          <w:spacing w:val="2"/>
          <w:sz w:val="36"/>
        </w:rPr>
        <w:t xml:space="preserve"> </w:t>
      </w:r>
      <w:r>
        <w:rPr>
          <w:sz w:val="36"/>
        </w:rPr>
        <w:t>company</w:t>
      </w:r>
      <w:r>
        <w:rPr>
          <w:spacing w:val="5"/>
          <w:sz w:val="36"/>
        </w:rPr>
        <w:t xml:space="preserve"> </w:t>
      </w:r>
      <w:r>
        <w:rPr>
          <w:sz w:val="36"/>
        </w:rPr>
        <w:t>plans</w:t>
      </w:r>
      <w:r>
        <w:rPr>
          <w:spacing w:val="5"/>
          <w:sz w:val="36"/>
        </w:rPr>
        <w:t xml:space="preserve"> </w:t>
      </w:r>
      <w:r>
        <w:rPr>
          <w:sz w:val="36"/>
        </w:rPr>
        <w:t>to</w:t>
      </w:r>
      <w:r>
        <w:rPr>
          <w:spacing w:val="1"/>
          <w:sz w:val="36"/>
        </w:rPr>
        <w:t xml:space="preserve"> </w:t>
      </w:r>
      <w:r>
        <w:rPr>
          <w:sz w:val="36"/>
        </w:rPr>
        <w:t>offer</w:t>
      </w:r>
      <w:r>
        <w:rPr>
          <w:spacing w:val="5"/>
          <w:sz w:val="36"/>
        </w:rPr>
        <w:t xml:space="preserve"> </w:t>
      </w:r>
      <w:r>
        <w:rPr>
          <w:sz w:val="36"/>
        </w:rPr>
        <w:t>discounts</w:t>
      </w:r>
      <w:r>
        <w:rPr>
          <w:spacing w:val="2"/>
          <w:sz w:val="36"/>
        </w:rPr>
        <w:t xml:space="preserve"> </w:t>
      </w:r>
      <w:r>
        <w:rPr>
          <w:sz w:val="36"/>
        </w:rPr>
        <w:t>on</w:t>
      </w:r>
      <w:r>
        <w:rPr>
          <w:spacing w:val="2"/>
          <w:sz w:val="36"/>
        </w:rPr>
        <w:t xml:space="preserve"> </w:t>
      </w:r>
      <w:r>
        <w:rPr>
          <w:sz w:val="36"/>
        </w:rPr>
        <w:t>its product</w:t>
      </w:r>
      <w:r>
        <w:rPr>
          <w:spacing w:val="1"/>
          <w:sz w:val="36"/>
        </w:rPr>
        <w:t xml:space="preserve"> </w:t>
      </w:r>
      <w:r>
        <w:rPr>
          <w:sz w:val="36"/>
        </w:rPr>
        <w:t>during</w:t>
      </w:r>
      <w:r>
        <w:rPr>
          <w:spacing w:val="-2"/>
          <w:sz w:val="36"/>
        </w:rPr>
        <w:t xml:space="preserve"> </w:t>
      </w:r>
      <w:r>
        <w:rPr>
          <w:sz w:val="36"/>
        </w:rPr>
        <w:t>the</w:t>
      </w:r>
      <w:r>
        <w:rPr>
          <w:spacing w:val="-2"/>
          <w:sz w:val="36"/>
        </w:rPr>
        <w:t xml:space="preserve"> </w:t>
      </w:r>
      <w:r>
        <w:rPr>
          <w:sz w:val="36"/>
        </w:rPr>
        <w:t>upcoming</w:t>
      </w:r>
      <w:r>
        <w:rPr>
          <w:spacing w:val="-1"/>
          <w:sz w:val="36"/>
        </w:rPr>
        <w:t xml:space="preserve"> </w:t>
      </w:r>
      <w:r>
        <w:rPr>
          <w:sz w:val="36"/>
        </w:rPr>
        <w:t>holiday</w:t>
      </w:r>
      <w:r>
        <w:rPr>
          <w:spacing w:val="-1"/>
          <w:sz w:val="36"/>
        </w:rPr>
        <w:t xml:space="preserve"> </w:t>
      </w:r>
      <w:r>
        <w:rPr>
          <w:sz w:val="36"/>
        </w:rPr>
        <w:t>season.</w:t>
      </w:r>
      <w:r>
        <w:rPr>
          <w:spacing w:val="-8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>company</w:t>
      </w:r>
      <w:r>
        <w:rPr>
          <w:spacing w:val="2"/>
          <w:sz w:val="36"/>
        </w:rPr>
        <w:t xml:space="preserve"> </w:t>
      </w:r>
      <w:r>
        <w:rPr>
          <w:sz w:val="36"/>
        </w:rPr>
        <w:t>wants</w:t>
      </w:r>
      <w:r>
        <w:rPr>
          <w:spacing w:val="-3"/>
          <w:sz w:val="36"/>
        </w:rPr>
        <w:t xml:space="preserve"> </w:t>
      </w:r>
      <w:r>
        <w:rPr>
          <w:sz w:val="36"/>
        </w:rPr>
        <w:t>to</w:t>
      </w:r>
      <w:r>
        <w:rPr>
          <w:spacing w:val="-4"/>
          <w:sz w:val="36"/>
        </w:rPr>
        <w:t xml:space="preserve"> </w:t>
      </w:r>
      <w:r>
        <w:rPr>
          <w:sz w:val="36"/>
        </w:rPr>
        <w:t>find</w:t>
      </w:r>
      <w:r>
        <w:rPr>
          <w:spacing w:val="-87"/>
          <w:sz w:val="36"/>
        </w:rPr>
        <w:t xml:space="preserve"> </w:t>
      </w:r>
      <w:r>
        <w:rPr>
          <w:sz w:val="36"/>
        </w:rPr>
        <w:t>the</w:t>
      </w:r>
      <w:r>
        <w:rPr>
          <w:spacing w:val="6"/>
          <w:sz w:val="36"/>
        </w:rPr>
        <w:t xml:space="preserve"> </w:t>
      </w:r>
      <w:r>
        <w:rPr>
          <w:sz w:val="36"/>
        </w:rPr>
        <w:t>price</w:t>
      </w:r>
      <w:r>
        <w:rPr>
          <w:spacing w:val="3"/>
          <w:sz w:val="36"/>
        </w:rPr>
        <w:t xml:space="preserve"> </w:t>
      </w:r>
      <w:r>
        <w:rPr>
          <w:sz w:val="36"/>
        </w:rPr>
        <w:t>at</w:t>
      </w:r>
      <w:r>
        <w:rPr>
          <w:spacing w:val="6"/>
          <w:sz w:val="36"/>
        </w:rPr>
        <w:t xml:space="preserve"> </w:t>
      </w:r>
      <w:r>
        <w:rPr>
          <w:sz w:val="36"/>
        </w:rPr>
        <w:t>which</w:t>
      </w:r>
      <w:r>
        <w:rPr>
          <w:spacing w:val="4"/>
          <w:sz w:val="36"/>
        </w:rPr>
        <w:t xml:space="preserve"> </w:t>
      </w:r>
      <w:r>
        <w:rPr>
          <w:sz w:val="36"/>
        </w:rPr>
        <w:t>its</w:t>
      </w:r>
      <w:r>
        <w:rPr>
          <w:spacing w:val="3"/>
          <w:sz w:val="36"/>
        </w:rPr>
        <w:t xml:space="preserve"> </w:t>
      </w:r>
      <w:r>
        <w:rPr>
          <w:sz w:val="36"/>
        </w:rPr>
        <w:t>product</w:t>
      </w:r>
      <w:r>
        <w:rPr>
          <w:spacing w:val="5"/>
          <w:sz w:val="36"/>
        </w:rPr>
        <w:t xml:space="preserve"> </w:t>
      </w:r>
      <w:r>
        <w:rPr>
          <w:sz w:val="36"/>
        </w:rPr>
        <w:t>can</w:t>
      </w:r>
      <w:r>
        <w:rPr>
          <w:spacing w:val="3"/>
          <w:sz w:val="36"/>
        </w:rPr>
        <w:t xml:space="preserve"> </w:t>
      </w:r>
      <w:r>
        <w:rPr>
          <w:sz w:val="36"/>
        </w:rPr>
        <w:t>be</w:t>
      </w:r>
      <w:r>
        <w:rPr>
          <w:spacing w:val="5"/>
          <w:sz w:val="36"/>
        </w:rPr>
        <w:t xml:space="preserve"> </w:t>
      </w:r>
      <w:r>
        <w:rPr>
          <w:sz w:val="36"/>
        </w:rPr>
        <w:t>a</w:t>
      </w:r>
      <w:r>
        <w:rPr>
          <w:spacing w:val="5"/>
          <w:sz w:val="36"/>
        </w:rPr>
        <w:t xml:space="preserve"> </w:t>
      </w:r>
      <w:r>
        <w:rPr>
          <w:sz w:val="36"/>
        </w:rPr>
        <w:t>better</w:t>
      </w:r>
      <w:r>
        <w:rPr>
          <w:spacing w:val="5"/>
          <w:sz w:val="36"/>
        </w:rPr>
        <w:t xml:space="preserve"> </w:t>
      </w:r>
      <w:r>
        <w:rPr>
          <w:sz w:val="36"/>
        </w:rPr>
        <w:t>deal</w:t>
      </w:r>
      <w:r>
        <w:rPr>
          <w:spacing w:val="8"/>
          <w:sz w:val="36"/>
        </w:rPr>
        <w:t xml:space="preserve"> </w:t>
      </w:r>
      <w:r>
        <w:rPr>
          <w:sz w:val="36"/>
        </w:rPr>
        <w:t>compared</w:t>
      </w:r>
      <w:r>
        <w:rPr>
          <w:spacing w:val="4"/>
          <w:sz w:val="36"/>
        </w:rPr>
        <w:t xml:space="preserve"> </w:t>
      </w:r>
      <w:r>
        <w:rPr>
          <w:sz w:val="36"/>
        </w:rPr>
        <w:t>to</w:t>
      </w:r>
      <w:r>
        <w:rPr>
          <w:spacing w:val="1"/>
          <w:sz w:val="36"/>
        </w:rPr>
        <w:t xml:space="preserve"> </w:t>
      </w:r>
      <w:r>
        <w:rPr>
          <w:sz w:val="36"/>
        </w:rPr>
        <w:t>its competitors. For this task, the company provided a dataset of</w:t>
      </w:r>
      <w:r>
        <w:rPr>
          <w:spacing w:val="1"/>
          <w:sz w:val="36"/>
        </w:rPr>
        <w:t xml:space="preserve"> </w:t>
      </w:r>
      <w:r>
        <w:rPr>
          <w:sz w:val="36"/>
        </w:rPr>
        <w:t>past changes in sales based on price changes. We need to train a</w:t>
      </w:r>
      <w:r>
        <w:rPr>
          <w:spacing w:val="1"/>
          <w:sz w:val="36"/>
        </w:rPr>
        <w:t xml:space="preserve"> </w:t>
      </w:r>
      <w:r>
        <w:rPr>
          <w:sz w:val="36"/>
        </w:rPr>
        <w:t>model that can predict the demand for the product in the market</w:t>
      </w:r>
      <w:r>
        <w:rPr>
          <w:spacing w:val="1"/>
          <w:sz w:val="36"/>
        </w:rPr>
        <w:t xml:space="preserve"> </w:t>
      </w:r>
      <w:r>
        <w:rPr>
          <w:sz w:val="36"/>
        </w:rPr>
        <w:t>with different price</w:t>
      </w:r>
      <w:r>
        <w:rPr>
          <w:spacing w:val="1"/>
          <w:sz w:val="36"/>
        </w:rPr>
        <w:t xml:space="preserve"> </w:t>
      </w:r>
      <w:r>
        <w:rPr>
          <w:sz w:val="36"/>
        </w:rPr>
        <w:t>segments.</w:t>
      </w:r>
    </w:p>
    <w:p w14:paraId="26D043B7" w14:textId="77777777" w:rsidR="00BA2559" w:rsidRDefault="004A62F6">
      <w:pPr>
        <w:spacing w:before="156"/>
        <w:ind w:left="100"/>
        <w:rPr>
          <w:sz w:val="36"/>
        </w:rPr>
      </w:pPr>
      <w:r>
        <w:rPr>
          <w:sz w:val="36"/>
        </w:rPr>
        <w:t>The</w:t>
      </w:r>
      <w:r>
        <w:rPr>
          <w:spacing w:val="1"/>
          <w:sz w:val="36"/>
        </w:rPr>
        <w:t xml:space="preserve"> </w:t>
      </w:r>
      <w:hyperlink r:id="rId9" w:history="1">
        <w:r>
          <w:rPr>
            <w:b/>
            <w:color w:val="0000FF"/>
            <w:sz w:val="36"/>
            <w:u w:val="thick" w:color="0000FF"/>
          </w:rPr>
          <w:t>dataset</w:t>
        </w:r>
        <w:r>
          <w:rPr>
            <w:b/>
            <w:color w:val="0000FF"/>
            <w:spacing w:val="-1"/>
            <w:sz w:val="36"/>
          </w:rPr>
          <w:t xml:space="preserve"> </w:t>
        </w:r>
      </w:hyperlink>
      <w:r>
        <w:rPr>
          <w:sz w:val="36"/>
        </w:rPr>
        <w:t>that</w:t>
      </w:r>
      <w:r>
        <w:rPr>
          <w:spacing w:val="-3"/>
          <w:sz w:val="36"/>
        </w:rPr>
        <w:t xml:space="preserve"> </w:t>
      </w:r>
      <w:r>
        <w:rPr>
          <w:sz w:val="36"/>
        </w:rPr>
        <w:t>we</w:t>
      </w:r>
      <w:r>
        <w:rPr>
          <w:spacing w:val="-1"/>
          <w:sz w:val="36"/>
        </w:rPr>
        <w:t xml:space="preserve"> </w:t>
      </w:r>
      <w:r>
        <w:rPr>
          <w:sz w:val="36"/>
        </w:rPr>
        <w:t>have for</w:t>
      </w:r>
      <w:r>
        <w:rPr>
          <w:spacing w:val="-3"/>
          <w:sz w:val="36"/>
        </w:rPr>
        <w:t xml:space="preserve"> </w:t>
      </w:r>
      <w:r>
        <w:rPr>
          <w:sz w:val="36"/>
        </w:rPr>
        <w:t>this</w:t>
      </w:r>
      <w:r>
        <w:rPr>
          <w:spacing w:val="-1"/>
          <w:sz w:val="36"/>
        </w:rPr>
        <w:t xml:space="preserve"> </w:t>
      </w:r>
      <w:r>
        <w:rPr>
          <w:sz w:val="36"/>
        </w:rPr>
        <w:t>task</w:t>
      </w:r>
      <w:r>
        <w:rPr>
          <w:spacing w:val="-2"/>
          <w:sz w:val="36"/>
        </w:rPr>
        <w:t xml:space="preserve"> </w:t>
      </w:r>
      <w:r>
        <w:rPr>
          <w:sz w:val="36"/>
        </w:rPr>
        <w:t>contains data</w:t>
      </w:r>
      <w:r>
        <w:rPr>
          <w:spacing w:val="-1"/>
          <w:sz w:val="36"/>
        </w:rPr>
        <w:t xml:space="preserve"> </w:t>
      </w:r>
      <w:r>
        <w:rPr>
          <w:sz w:val="36"/>
        </w:rPr>
        <w:t>about:</w:t>
      </w:r>
    </w:p>
    <w:p w14:paraId="1EC28711" w14:textId="77777777" w:rsidR="00BA2559" w:rsidRDefault="004A62F6">
      <w:pPr>
        <w:pStyle w:val="ListParagraph1"/>
        <w:numPr>
          <w:ilvl w:val="0"/>
          <w:numId w:val="2"/>
        </w:numPr>
        <w:tabs>
          <w:tab w:val="left" w:pos="821"/>
        </w:tabs>
        <w:spacing w:before="194"/>
        <w:ind w:hanging="361"/>
        <w:rPr>
          <w:sz w:val="36"/>
        </w:rPr>
      </w:pPr>
      <w:r>
        <w:rPr>
          <w:sz w:val="36"/>
        </w:rPr>
        <w:t>the</w:t>
      </w:r>
      <w:r>
        <w:rPr>
          <w:spacing w:val="1"/>
          <w:sz w:val="36"/>
        </w:rPr>
        <w:t xml:space="preserve"> </w:t>
      </w:r>
      <w:r>
        <w:rPr>
          <w:sz w:val="36"/>
        </w:rPr>
        <w:t>product</w:t>
      </w:r>
      <w:r>
        <w:rPr>
          <w:spacing w:val="-1"/>
          <w:sz w:val="36"/>
        </w:rPr>
        <w:t xml:space="preserve"> </w:t>
      </w:r>
      <w:r>
        <w:rPr>
          <w:sz w:val="36"/>
        </w:rPr>
        <w:t>id;</w:t>
      </w:r>
    </w:p>
    <w:p w14:paraId="27C46ADF" w14:textId="77777777" w:rsidR="00BA2559" w:rsidRDefault="00BA2559">
      <w:pPr>
        <w:rPr>
          <w:sz w:val="36"/>
        </w:rPr>
        <w:sectPr w:rsidR="00BA2559">
          <w:pgSz w:w="12240" w:h="15840"/>
          <w:pgMar w:top="1360" w:right="1320" w:bottom="280" w:left="134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  <w:docGrid w:linePitch="312"/>
        </w:sectPr>
      </w:pPr>
    </w:p>
    <w:p w14:paraId="3544C2BB" w14:textId="77777777" w:rsidR="00BA2559" w:rsidRDefault="004A62F6">
      <w:pPr>
        <w:pStyle w:val="ListParagraph1"/>
        <w:numPr>
          <w:ilvl w:val="0"/>
          <w:numId w:val="2"/>
        </w:numPr>
        <w:tabs>
          <w:tab w:val="left" w:pos="821"/>
        </w:tabs>
        <w:spacing w:before="70" w:line="413" w:lineRule="exact"/>
        <w:ind w:hanging="361"/>
        <w:rPr>
          <w:sz w:val="36"/>
        </w:rPr>
      </w:pPr>
      <w:r>
        <w:rPr>
          <w:sz w:val="36"/>
        </w:rPr>
        <w:lastRenderedPageBreak/>
        <w:t>store id;</w:t>
      </w:r>
    </w:p>
    <w:p w14:paraId="29EF51FB" w14:textId="77777777" w:rsidR="00BA2559" w:rsidRDefault="004A62F6">
      <w:pPr>
        <w:pStyle w:val="ListParagraph1"/>
        <w:numPr>
          <w:ilvl w:val="0"/>
          <w:numId w:val="2"/>
        </w:numPr>
        <w:tabs>
          <w:tab w:val="left" w:pos="821"/>
        </w:tabs>
        <w:spacing w:before="0" w:line="413" w:lineRule="exact"/>
        <w:ind w:hanging="361"/>
        <w:rPr>
          <w:sz w:val="36"/>
        </w:rPr>
      </w:pPr>
      <w:r>
        <w:rPr>
          <w:sz w:val="36"/>
        </w:rPr>
        <w:t>total</w:t>
      </w:r>
      <w:r>
        <w:rPr>
          <w:spacing w:val="-2"/>
          <w:sz w:val="36"/>
        </w:rPr>
        <w:t xml:space="preserve"> </w:t>
      </w:r>
      <w:r>
        <w:rPr>
          <w:sz w:val="36"/>
        </w:rPr>
        <w:t>price</w:t>
      </w:r>
      <w:r>
        <w:rPr>
          <w:spacing w:val="-1"/>
          <w:sz w:val="36"/>
        </w:rPr>
        <w:t xml:space="preserve"> </w:t>
      </w:r>
      <w:r>
        <w:rPr>
          <w:sz w:val="36"/>
        </w:rPr>
        <w:t>at</w:t>
      </w:r>
      <w:r>
        <w:rPr>
          <w:spacing w:val="-4"/>
          <w:sz w:val="36"/>
        </w:rPr>
        <w:t xml:space="preserve"> </w:t>
      </w:r>
      <w:r>
        <w:rPr>
          <w:sz w:val="36"/>
        </w:rPr>
        <w:t>which product was</w:t>
      </w:r>
      <w:r>
        <w:rPr>
          <w:spacing w:val="-2"/>
          <w:sz w:val="36"/>
        </w:rPr>
        <w:t xml:space="preserve"> </w:t>
      </w:r>
      <w:r>
        <w:rPr>
          <w:sz w:val="36"/>
        </w:rPr>
        <w:t>sold;</w:t>
      </w:r>
    </w:p>
    <w:p w14:paraId="5D28E00D" w14:textId="77777777" w:rsidR="00BA2559" w:rsidRDefault="004A62F6">
      <w:pPr>
        <w:pStyle w:val="ListParagraph1"/>
        <w:numPr>
          <w:ilvl w:val="0"/>
          <w:numId w:val="2"/>
        </w:numPr>
        <w:tabs>
          <w:tab w:val="left" w:pos="821"/>
        </w:tabs>
        <w:spacing w:before="2" w:line="413" w:lineRule="exact"/>
        <w:ind w:hanging="361"/>
        <w:rPr>
          <w:sz w:val="36"/>
        </w:rPr>
      </w:pPr>
      <w:r>
        <w:rPr>
          <w:sz w:val="36"/>
        </w:rPr>
        <w:t>base</w:t>
      </w:r>
      <w:r>
        <w:rPr>
          <w:spacing w:val="-1"/>
          <w:sz w:val="36"/>
        </w:rPr>
        <w:t xml:space="preserve"> </w:t>
      </w:r>
      <w:r>
        <w:rPr>
          <w:sz w:val="36"/>
        </w:rPr>
        <w:t>price</w:t>
      </w:r>
      <w:r>
        <w:rPr>
          <w:spacing w:val="-2"/>
          <w:sz w:val="36"/>
        </w:rPr>
        <w:t xml:space="preserve"> </w:t>
      </w:r>
      <w:r>
        <w:rPr>
          <w:sz w:val="36"/>
        </w:rPr>
        <w:t>at</w:t>
      </w:r>
      <w:r>
        <w:rPr>
          <w:spacing w:val="-3"/>
          <w:sz w:val="36"/>
        </w:rPr>
        <w:t xml:space="preserve"> </w:t>
      </w:r>
      <w:r>
        <w:rPr>
          <w:sz w:val="36"/>
        </w:rPr>
        <w:t>which</w:t>
      </w:r>
      <w:r>
        <w:rPr>
          <w:spacing w:val="-1"/>
          <w:sz w:val="36"/>
        </w:rPr>
        <w:t xml:space="preserve"> </w:t>
      </w:r>
      <w:r>
        <w:rPr>
          <w:sz w:val="36"/>
        </w:rPr>
        <w:t>product was</w:t>
      </w:r>
      <w:r>
        <w:rPr>
          <w:spacing w:val="-2"/>
          <w:sz w:val="36"/>
        </w:rPr>
        <w:t xml:space="preserve"> </w:t>
      </w:r>
      <w:r>
        <w:rPr>
          <w:sz w:val="36"/>
        </w:rPr>
        <w:t>sold;</w:t>
      </w:r>
    </w:p>
    <w:p w14:paraId="042832B6" w14:textId="77777777" w:rsidR="00BA2559" w:rsidRDefault="004A62F6">
      <w:pPr>
        <w:pStyle w:val="ListParagraph1"/>
        <w:numPr>
          <w:ilvl w:val="0"/>
          <w:numId w:val="2"/>
        </w:numPr>
        <w:tabs>
          <w:tab w:val="left" w:pos="821"/>
        </w:tabs>
        <w:spacing w:before="0" w:line="413" w:lineRule="exact"/>
        <w:ind w:hanging="361"/>
        <w:rPr>
          <w:sz w:val="36"/>
        </w:rPr>
      </w:pPr>
      <w:r>
        <w:rPr>
          <w:sz w:val="36"/>
        </w:rPr>
        <w:t>Units</w:t>
      </w:r>
      <w:r>
        <w:rPr>
          <w:spacing w:val="-1"/>
          <w:sz w:val="36"/>
        </w:rPr>
        <w:t xml:space="preserve"> </w:t>
      </w:r>
      <w:r>
        <w:rPr>
          <w:sz w:val="36"/>
        </w:rPr>
        <w:t>sold</w:t>
      </w:r>
      <w:r>
        <w:rPr>
          <w:spacing w:val="-1"/>
          <w:sz w:val="36"/>
        </w:rPr>
        <w:t xml:space="preserve"> </w:t>
      </w:r>
      <w:r>
        <w:rPr>
          <w:sz w:val="36"/>
        </w:rPr>
        <w:t>(quantity demanded);</w:t>
      </w:r>
    </w:p>
    <w:p w14:paraId="152E1762" w14:textId="77777777" w:rsidR="00BA2559" w:rsidRDefault="00BA2559">
      <w:pPr>
        <w:pStyle w:val="BodyText"/>
        <w:spacing w:before="1"/>
        <w:rPr>
          <w:sz w:val="58"/>
        </w:rPr>
      </w:pPr>
    </w:p>
    <w:p w14:paraId="2443C4F9" w14:textId="77777777" w:rsidR="00BA2559" w:rsidRDefault="004A62F6">
      <w:pPr>
        <w:ind w:left="100"/>
        <w:rPr>
          <w:b/>
          <w:sz w:val="36"/>
        </w:rPr>
      </w:pPr>
      <w:bookmarkStart w:id="7" w:name="Importance_of_loading_and_processing_dat"/>
      <w:bookmarkEnd w:id="7"/>
      <w:r>
        <w:rPr>
          <w:b/>
          <w:sz w:val="36"/>
          <w:u w:val="thick"/>
        </w:rPr>
        <w:t>Importance</w:t>
      </w:r>
      <w:r>
        <w:rPr>
          <w:b/>
          <w:spacing w:val="-9"/>
          <w:sz w:val="36"/>
          <w:u w:val="thick"/>
        </w:rPr>
        <w:t xml:space="preserve"> </w:t>
      </w:r>
      <w:r>
        <w:rPr>
          <w:b/>
          <w:sz w:val="36"/>
          <w:u w:val="thick"/>
        </w:rPr>
        <w:t>of</w:t>
      </w:r>
      <w:r>
        <w:rPr>
          <w:b/>
          <w:spacing w:val="-10"/>
          <w:sz w:val="36"/>
          <w:u w:val="thick"/>
        </w:rPr>
        <w:t xml:space="preserve"> </w:t>
      </w:r>
      <w:r>
        <w:rPr>
          <w:b/>
          <w:sz w:val="36"/>
          <w:u w:val="thick"/>
        </w:rPr>
        <w:t>loading</w:t>
      </w:r>
      <w:r>
        <w:rPr>
          <w:b/>
          <w:spacing w:val="-7"/>
          <w:sz w:val="36"/>
          <w:u w:val="thick"/>
        </w:rPr>
        <w:t xml:space="preserve"> </w:t>
      </w:r>
      <w:r>
        <w:rPr>
          <w:b/>
          <w:sz w:val="36"/>
          <w:u w:val="thick"/>
        </w:rPr>
        <w:t>and</w:t>
      </w:r>
      <w:r>
        <w:rPr>
          <w:b/>
          <w:spacing w:val="-10"/>
          <w:sz w:val="36"/>
          <w:u w:val="thick"/>
        </w:rPr>
        <w:t xml:space="preserve"> </w:t>
      </w:r>
      <w:r>
        <w:rPr>
          <w:b/>
          <w:sz w:val="36"/>
          <w:u w:val="thick"/>
        </w:rPr>
        <w:t>processing</w:t>
      </w:r>
      <w:r>
        <w:rPr>
          <w:b/>
          <w:spacing w:val="-7"/>
          <w:sz w:val="36"/>
          <w:u w:val="thick"/>
        </w:rPr>
        <w:t xml:space="preserve"> </w:t>
      </w:r>
      <w:r>
        <w:rPr>
          <w:b/>
          <w:sz w:val="36"/>
          <w:u w:val="thick"/>
        </w:rPr>
        <w:t>dataset:</w:t>
      </w:r>
    </w:p>
    <w:p w14:paraId="56E84B0A" w14:textId="77777777" w:rsidR="00BA2559" w:rsidRDefault="004A62F6">
      <w:pPr>
        <w:pStyle w:val="BodyText"/>
        <w:spacing w:before="332"/>
        <w:ind w:left="340" w:right="1393" w:firstLine="719"/>
      </w:pPr>
      <w:r>
        <w:rPr>
          <w:color w:val="1F1F1F"/>
        </w:rPr>
        <w:t>Loading and preprocessing the dataset is an important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first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step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building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any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machine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learning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model.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However,</w:t>
      </w:r>
      <w:r>
        <w:rPr>
          <w:color w:val="1F1F1F"/>
          <w:spacing w:val="-77"/>
        </w:rPr>
        <w:t xml:space="preserve"> </w:t>
      </w:r>
      <w:r>
        <w:rPr>
          <w:color w:val="1F1F1F"/>
        </w:rPr>
        <w:t>it is especially important for house price prediction models,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as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house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price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datasets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are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often complex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noisy.</w:t>
      </w:r>
    </w:p>
    <w:p w14:paraId="28939C85" w14:textId="77777777" w:rsidR="00BA2559" w:rsidRDefault="004A62F6">
      <w:pPr>
        <w:pStyle w:val="BodyText"/>
        <w:spacing w:before="273"/>
        <w:ind w:left="340" w:right="1821" w:firstLine="719"/>
      </w:pPr>
      <w:r>
        <w:rPr>
          <w:color w:val="1F1F1F"/>
        </w:rPr>
        <w:t>By loading and preprocessing the dataset, we can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ensure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that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machine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learning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algorithm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is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able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learn</w:t>
      </w:r>
      <w:r>
        <w:rPr>
          <w:color w:val="1F1F1F"/>
          <w:spacing w:val="-77"/>
        </w:rPr>
        <w:t xml:space="preserve"> </w:t>
      </w:r>
      <w:r>
        <w:rPr>
          <w:color w:val="1F1F1F"/>
        </w:rPr>
        <w:t>from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data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effectively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accurately.</w:t>
      </w:r>
    </w:p>
    <w:p w14:paraId="41E864A5" w14:textId="77777777" w:rsidR="00BA2559" w:rsidRDefault="004A62F6">
      <w:pPr>
        <w:spacing w:before="288"/>
        <w:ind w:left="100"/>
        <w:rPr>
          <w:b/>
          <w:sz w:val="40"/>
        </w:rPr>
      </w:pPr>
      <w:bookmarkStart w:id="8" w:name="Loading_the_dataset:"/>
      <w:bookmarkEnd w:id="8"/>
      <w:r>
        <w:rPr>
          <w:b/>
          <w:color w:val="1F1F1F"/>
          <w:sz w:val="40"/>
          <w:u w:val="thick" w:color="1F1F1F"/>
        </w:rPr>
        <w:t>Loading</w:t>
      </w:r>
      <w:r>
        <w:rPr>
          <w:b/>
          <w:color w:val="1F1F1F"/>
          <w:spacing w:val="-18"/>
          <w:sz w:val="40"/>
          <w:u w:val="thick" w:color="1F1F1F"/>
        </w:rPr>
        <w:t xml:space="preserve"> </w:t>
      </w:r>
      <w:r>
        <w:rPr>
          <w:b/>
          <w:color w:val="1F1F1F"/>
          <w:sz w:val="40"/>
          <w:u w:val="thick" w:color="1F1F1F"/>
        </w:rPr>
        <w:t>the</w:t>
      </w:r>
      <w:r>
        <w:rPr>
          <w:b/>
          <w:color w:val="1F1F1F"/>
          <w:spacing w:val="-15"/>
          <w:sz w:val="40"/>
          <w:u w:val="thick" w:color="1F1F1F"/>
        </w:rPr>
        <w:t xml:space="preserve"> </w:t>
      </w:r>
      <w:r>
        <w:rPr>
          <w:b/>
          <w:color w:val="1F1F1F"/>
          <w:sz w:val="40"/>
          <w:u w:val="thick" w:color="1F1F1F"/>
        </w:rPr>
        <w:t>dataset:</w:t>
      </w:r>
    </w:p>
    <w:p w14:paraId="0B69EEFA" w14:textId="77777777" w:rsidR="00BA2559" w:rsidRDefault="00BA2559">
      <w:pPr>
        <w:pStyle w:val="BodyText"/>
        <w:spacing w:before="9"/>
        <w:rPr>
          <w:b/>
          <w:sz w:val="24"/>
        </w:rPr>
      </w:pPr>
    </w:p>
    <w:p w14:paraId="7A01A8E9" w14:textId="77777777" w:rsidR="00BA2559" w:rsidRDefault="004A62F6">
      <w:pPr>
        <w:pStyle w:val="ListParagraph1"/>
        <w:numPr>
          <w:ilvl w:val="0"/>
          <w:numId w:val="3"/>
        </w:numPr>
        <w:tabs>
          <w:tab w:val="left" w:pos="761"/>
        </w:tabs>
        <w:spacing w:before="88"/>
        <w:ind w:right="1347"/>
        <w:jc w:val="both"/>
        <w:rPr>
          <w:sz w:val="32"/>
        </w:rPr>
      </w:pPr>
      <w:r>
        <w:rPr>
          <w:color w:val="1F1F1F"/>
          <w:sz w:val="32"/>
        </w:rPr>
        <w:t>Loading the dataset using machine learning is the process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of</w:t>
      </w:r>
      <w:r>
        <w:rPr>
          <w:color w:val="1F1F1F"/>
          <w:spacing w:val="-15"/>
          <w:sz w:val="32"/>
        </w:rPr>
        <w:t xml:space="preserve"> </w:t>
      </w:r>
      <w:r>
        <w:rPr>
          <w:color w:val="1F1F1F"/>
          <w:sz w:val="32"/>
        </w:rPr>
        <w:t>bringing</w:t>
      </w:r>
      <w:r>
        <w:rPr>
          <w:color w:val="1F1F1F"/>
          <w:spacing w:val="-13"/>
          <w:sz w:val="32"/>
        </w:rPr>
        <w:t xml:space="preserve"> </w:t>
      </w:r>
      <w:r>
        <w:rPr>
          <w:color w:val="1F1F1F"/>
          <w:sz w:val="32"/>
        </w:rPr>
        <w:t>the</w:t>
      </w:r>
      <w:r>
        <w:rPr>
          <w:color w:val="1F1F1F"/>
          <w:spacing w:val="-14"/>
          <w:sz w:val="32"/>
        </w:rPr>
        <w:t xml:space="preserve"> </w:t>
      </w:r>
      <w:r>
        <w:rPr>
          <w:color w:val="1F1F1F"/>
          <w:sz w:val="32"/>
        </w:rPr>
        <w:t>data</w:t>
      </w:r>
      <w:r>
        <w:rPr>
          <w:color w:val="1F1F1F"/>
          <w:spacing w:val="-14"/>
          <w:sz w:val="32"/>
        </w:rPr>
        <w:t xml:space="preserve"> </w:t>
      </w:r>
      <w:r>
        <w:rPr>
          <w:color w:val="1F1F1F"/>
          <w:sz w:val="32"/>
        </w:rPr>
        <w:t>into</w:t>
      </w:r>
      <w:r>
        <w:rPr>
          <w:color w:val="1F1F1F"/>
          <w:spacing w:val="-13"/>
          <w:sz w:val="32"/>
        </w:rPr>
        <w:t xml:space="preserve"> </w:t>
      </w:r>
      <w:r>
        <w:rPr>
          <w:color w:val="1F1F1F"/>
          <w:sz w:val="32"/>
        </w:rPr>
        <w:t>the</w:t>
      </w:r>
      <w:r>
        <w:rPr>
          <w:color w:val="1F1F1F"/>
          <w:spacing w:val="-12"/>
          <w:sz w:val="32"/>
        </w:rPr>
        <w:t xml:space="preserve"> </w:t>
      </w:r>
      <w:r>
        <w:rPr>
          <w:color w:val="1F1F1F"/>
          <w:sz w:val="32"/>
        </w:rPr>
        <w:t>machine</w:t>
      </w:r>
      <w:r>
        <w:rPr>
          <w:color w:val="1F1F1F"/>
          <w:spacing w:val="-12"/>
          <w:sz w:val="32"/>
        </w:rPr>
        <w:t xml:space="preserve"> </w:t>
      </w:r>
      <w:r>
        <w:rPr>
          <w:color w:val="1F1F1F"/>
          <w:sz w:val="32"/>
        </w:rPr>
        <w:t>learning</w:t>
      </w:r>
      <w:r>
        <w:rPr>
          <w:color w:val="1F1F1F"/>
          <w:spacing w:val="-13"/>
          <w:sz w:val="32"/>
        </w:rPr>
        <w:t xml:space="preserve"> </w:t>
      </w:r>
      <w:r>
        <w:rPr>
          <w:color w:val="1F1F1F"/>
          <w:sz w:val="32"/>
        </w:rPr>
        <w:t>environment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so that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it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can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be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used to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train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and evaluate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a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model.</w:t>
      </w:r>
    </w:p>
    <w:p w14:paraId="2CB9E669" w14:textId="77777777" w:rsidR="00BA2559" w:rsidRDefault="004A62F6">
      <w:pPr>
        <w:pStyle w:val="ListParagraph1"/>
        <w:numPr>
          <w:ilvl w:val="0"/>
          <w:numId w:val="3"/>
        </w:numPr>
        <w:tabs>
          <w:tab w:val="left" w:pos="761"/>
        </w:tabs>
        <w:spacing w:before="276"/>
        <w:ind w:right="1321"/>
        <w:rPr>
          <w:sz w:val="32"/>
        </w:rPr>
      </w:pPr>
      <w:r>
        <w:rPr>
          <w:color w:val="1F1F1F"/>
          <w:sz w:val="32"/>
        </w:rPr>
        <w:t>The</w:t>
      </w:r>
      <w:r>
        <w:rPr>
          <w:color w:val="1F1F1F"/>
          <w:spacing w:val="-6"/>
          <w:sz w:val="32"/>
        </w:rPr>
        <w:t xml:space="preserve"> </w:t>
      </w:r>
      <w:r>
        <w:rPr>
          <w:color w:val="1F1F1F"/>
          <w:sz w:val="32"/>
        </w:rPr>
        <w:t>specific</w:t>
      </w:r>
      <w:r>
        <w:rPr>
          <w:color w:val="1F1F1F"/>
          <w:spacing w:val="-8"/>
          <w:sz w:val="32"/>
        </w:rPr>
        <w:t xml:space="preserve"> </w:t>
      </w:r>
      <w:r>
        <w:rPr>
          <w:color w:val="1F1F1F"/>
          <w:sz w:val="32"/>
        </w:rPr>
        <w:t>steps</w:t>
      </w:r>
      <w:r>
        <w:rPr>
          <w:color w:val="1F1F1F"/>
          <w:spacing w:val="-5"/>
          <w:sz w:val="32"/>
        </w:rPr>
        <w:t xml:space="preserve"> </w:t>
      </w:r>
      <w:r>
        <w:rPr>
          <w:color w:val="1F1F1F"/>
          <w:sz w:val="32"/>
        </w:rPr>
        <w:t>involved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in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loading</w:t>
      </w:r>
      <w:r>
        <w:rPr>
          <w:color w:val="1F1F1F"/>
          <w:spacing w:val="-10"/>
          <w:sz w:val="32"/>
        </w:rPr>
        <w:t xml:space="preserve"> </w:t>
      </w:r>
      <w:r>
        <w:rPr>
          <w:color w:val="1F1F1F"/>
          <w:sz w:val="32"/>
        </w:rPr>
        <w:t>the</w:t>
      </w:r>
      <w:r>
        <w:rPr>
          <w:color w:val="1F1F1F"/>
          <w:spacing w:val="-5"/>
          <w:sz w:val="32"/>
        </w:rPr>
        <w:t xml:space="preserve"> </w:t>
      </w:r>
      <w:r>
        <w:rPr>
          <w:color w:val="1F1F1F"/>
          <w:sz w:val="32"/>
        </w:rPr>
        <w:t>dataset</w:t>
      </w:r>
      <w:r>
        <w:rPr>
          <w:color w:val="1F1F1F"/>
          <w:spacing w:val="-8"/>
          <w:sz w:val="32"/>
        </w:rPr>
        <w:t xml:space="preserve"> </w:t>
      </w:r>
      <w:r>
        <w:rPr>
          <w:color w:val="1F1F1F"/>
          <w:sz w:val="32"/>
        </w:rPr>
        <w:t>will</w:t>
      </w:r>
      <w:r>
        <w:rPr>
          <w:color w:val="1F1F1F"/>
          <w:spacing w:val="-5"/>
          <w:sz w:val="32"/>
        </w:rPr>
        <w:t xml:space="preserve"> </w:t>
      </w:r>
      <w:r>
        <w:rPr>
          <w:color w:val="1F1F1F"/>
          <w:sz w:val="32"/>
        </w:rPr>
        <w:t>vary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depending on the machine learning library or framework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that is being used. However, there are some general steps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that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are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common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to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most</w:t>
      </w:r>
      <w:r>
        <w:rPr>
          <w:color w:val="1F1F1F"/>
          <w:spacing w:val="2"/>
          <w:sz w:val="32"/>
        </w:rPr>
        <w:t xml:space="preserve"> </w:t>
      </w:r>
      <w:r>
        <w:rPr>
          <w:color w:val="1F1F1F"/>
          <w:sz w:val="32"/>
        </w:rPr>
        <w:t>machine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learning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frameworks:</w:t>
      </w:r>
    </w:p>
    <w:p w14:paraId="72C9160B" w14:textId="77777777" w:rsidR="00BA2559" w:rsidRDefault="004A62F6">
      <w:pPr>
        <w:pStyle w:val="Heading21"/>
        <w:spacing w:before="287"/>
        <w:rPr>
          <w:u w:val="none"/>
        </w:rPr>
      </w:pPr>
      <w:bookmarkStart w:id="9" w:name="Identify_the_dataset:"/>
      <w:bookmarkEnd w:id="9"/>
      <w:r>
        <w:rPr>
          <w:color w:val="1F1F1F"/>
          <w:u w:val="thick" w:color="1F1F1F"/>
        </w:rPr>
        <w:t>Identify</w:t>
      </w:r>
      <w:r>
        <w:rPr>
          <w:color w:val="1F1F1F"/>
          <w:spacing w:val="-19"/>
          <w:u w:val="thick" w:color="1F1F1F"/>
        </w:rPr>
        <w:t xml:space="preserve"> </w:t>
      </w:r>
      <w:r>
        <w:rPr>
          <w:color w:val="1F1F1F"/>
          <w:u w:val="thick" w:color="1F1F1F"/>
        </w:rPr>
        <w:t>the</w:t>
      </w:r>
      <w:r>
        <w:rPr>
          <w:color w:val="1F1F1F"/>
          <w:spacing w:val="-18"/>
          <w:u w:val="thick" w:color="1F1F1F"/>
        </w:rPr>
        <w:t xml:space="preserve"> </w:t>
      </w:r>
      <w:r>
        <w:rPr>
          <w:color w:val="1F1F1F"/>
          <w:u w:val="thick" w:color="1F1F1F"/>
        </w:rPr>
        <w:t>dataset:</w:t>
      </w:r>
    </w:p>
    <w:p w14:paraId="275FA446" w14:textId="77777777" w:rsidR="00BA2559" w:rsidRDefault="004A62F6">
      <w:pPr>
        <w:pStyle w:val="BodyText"/>
        <w:spacing w:before="307"/>
        <w:ind w:left="340" w:right="1542" w:firstLine="719"/>
        <w:jc w:val="both"/>
      </w:pPr>
      <w:r>
        <w:rPr>
          <w:color w:val="1F1F1F"/>
        </w:rPr>
        <w:t>The first step is to identify the dataset that you want to</w:t>
      </w:r>
      <w:r>
        <w:rPr>
          <w:color w:val="1F1F1F"/>
          <w:spacing w:val="-78"/>
        </w:rPr>
        <w:t xml:space="preserve"> </w:t>
      </w:r>
      <w:r>
        <w:rPr>
          <w:color w:val="1F1F1F"/>
        </w:rPr>
        <w:t>load.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This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dataset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may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be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stored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local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file,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database,</w:t>
      </w:r>
      <w:r>
        <w:rPr>
          <w:color w:val="1F1F1F"/>
          <w:spacing w:val="-78"/>
        </w:rPr>
        <w:t xml:space="preserve"> </w:t>
      </w:r>
      <w:r>
        <w:rPr>
          <w:color w:val="1F1F1F"/>
        </w:rPr>
        <w:t>or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cloud storage service.</w:t>
      </w:r>
    </w:p>
    <w:p w14:paraId="1B2DEA13" w14:textId="77777777" w:rsidR="00BA2559" w:rsidRDefault="00BA2559">
      <w:pPr>
        <w:jc w:val="both"/>
        <w:sectPr w:rsidR="00BA2559">
          <w:pgSz w:w="12240" w:h="15840"/>
          <w:pgMar w:top="1360" w:right="1320" w:bottom="280" w:left="134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  <w:docGrid w:linePitch="312"/>
        </w:sectPr>
      </w:pPr>
    </w:p>
    <w:p w14:paraId="4B7989CF" w14:textId="77777777" w:rsidR="00BA2559" w:rsidRDefault="004A62F6">
      <w:pPr>
        <w:pStyle w:val="Heading21"/>
        <w:spacing w:before="58"/>
        <w:rPr>
          <w:u w:val="none"/>
        </w:rPr>
      </w:pPr>
      <w:bookmarkStart w:id="10" w:name="Load_the_dataset:"/>
      <w:bookmarkEnd w:id="10"/>
      <w:r>
        <w:rPr>
          <w:color w:val="1F1F1F"/>
          <w:u w:val="thick" w:color="1F1F1F"/>
        </w:rPr>
        <w:lastRenderedPageBreak/>
        <w:t>Load</w:t>
      </w:r>
      <w:r>
        <w:rPr>
          <w:color w:val="1F1F1F"/>
          <w:spacing w:val="-18"/>
          <w:u w:val="thick" w:color="1F1F1F"/>
        </w:rPr>
        <w:t xml:space="preserve"> </w:t>
      </w:r>
      <w:r>
        <w:rPr>
          <w:color w:val="1F1F1F"/>
          <w:u w:val="thick" w:color="1F1F1F"/>
        </w:rPr>
        <w:t>the</w:t>
      </w:r>
      <w:r>
        <w:rPr>
          <w:color w:val="1F1F1F"/>
          <w:spacing w:val="-15"/>
          <w:u w:val="thick" w:color="1F1F1F"/>
        </w:rPr>
        <w:t xml:space="preserve"> </w:t>
      </w:r>
      <w:r>
        <w:rPr>
          <w:color w:val="1F1F1F"/>
          <w:u w:val="thick" w:color="1F1F1F"/>
        </w:rPr>
        <w:t>dataset:</w:t>
      </w:r>
    </w:p>
    <w:p w14:paraId="10A898CD" w14:textId="77777777" w:rsidR="00BA2559" w:rsidRDefault="004A62F6">
      <w:pPr>
        <w:pStyle w:val="BodyText"/>
        <w:spacing w:before="307"/>
        <w:ind w:left="340" w:right="1312" w:firstLine="719"/>
      </w:pPr>
      <w:r>
        <w:rPr>
          <w:color w:val="1F1F1F"/>
        </w:rPr>
        <w:t>Once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have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identified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dataset,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need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load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it</w:t>
      </w:r>
      <w:r>
        <w:rPr>
          <w:color w:val="1F1F1F"/>
          <w:spacing w:val="-77"/>
        </w:rPr>
        <w:t xml:space="preserve"> </w:t>
      </w:r>
      <w:r>
        <w:rPr>
          <w:color w:val="1F1F1F"/>
        </w:rPr>
        <w:t>into the machine learning environment. This may involve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using a built-in function in the machine learning library, or it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may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involve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writing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your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own code.</w:t>
      </w:r>
    </w:p>
    <w:p w14:paraId="2EFAB8B4" w14:textId="77777777" w:rsidR="00BA2559" w:rsidRDefault="004A62F6">
      <w:pPr>
        <w:pStyle w:val="Heading21"/>
        <w:spacing w:before="286"/>
        <w:rPr>
          <w:u w:val="none"/>
        </w:rPr>
      </w:pPr>
      <w:bookmarkStart w:id="11" w:name="Preprocess_the_dataset:"/>
      <w:bookmarkEnd w:id="11"/>
      <w:r>
        <w:rPr>
          <w:color w:val="1F1F1F"/>
          <w:spacing w:val="-1"/>
          <w:u w:val="thick" w:color="1F1F1F"/>
        </w:rPr>
        <w:t>Preprocess</w:t>
      </w:r>
      <w:r>
        <w:rPr>
          <w:color w:val="1F1F1F"/>
          <w:spacing w:val="-21"/>
          <w:u w:val="thick" w:color="1F1F1F"/>
        </w:rPr>
        <w:t xml:space="preserve"> </w:t>
      </w:r>
      <w:r>
        <w:rPr>
          <w:color w:val="1F1F1F"/>
          <w:spacing w:val="-1"/>
          <w:u w:val="thick" w:color="1F1F1F"/>
        </w:rPr>
        <w:t>the</w:t>
      </w:r>
      <w:r>
        <w:rPr>
          <w:color w:val="1F1F1F"/>
          <w:spacing w:val="-14"/>
          <w:u w:val="thick" w:color="1F1F1F"/>
        </w:rPr>
        <w:t xml:space="preserve"> </w:t>
      </w:r>
      <w:r>
        <w:rPr>
          <w:color w:val="1F1F1F"/>
          <w:spacing w:val="-1"/>
          <w:u w:val="thick" w:color="1F1F1F"/>
        </w:rPr>
        <w:t>dataset:</w:t>
      </w:r>
    </w:p>
    <w:p w14:paraId="638CAF20" w14:textId="77777777" w:rsidR="00BA2559" w:rsidRDefault="004A62F6">
      <w:pPr>
        <w:pStyle w:val="BodyText"/>
        <w:spacing w:before="257"/>
        <w:ind w:left="340" w:right="1783"/>
      </w:pPr>
      <w:r>
        <w:rPr>
          <w:color w:val="1F1F1F"/>
        </w:rPr>
        <w:t>Once the dataset is loaded into the machine learning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environment, you may need to preprocess it before you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can start training and evaluating your model. This may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involve cleaning the data, transforming the data into a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suitable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format,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splitting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data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into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training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test</w:t>
      </w:r>
      <w:r>
        <w:rPr>
          <w:color w:val="1F1F1F"/>
          <w:spacing w:val="-77"/>
        </w:rPr>
        <w:t xml:space="preserve"> </w:t>
      </w:r>
      <w:r>
        <w:rPr>
          <w:color w:val="1F1F1F"/>
        </w:rPr>
        <w:t>sets.</w:t>
      </w:r>
    </w:p>
    <w:p w14:paraId="27274162" w14:textId="77777777" w:rsidR="00BA2559" w:rsidRDefault="00BA2559">
      <w:pPr>
        <w:pStyle w:val="BodyText"/>
        <w:rPr>
          <w:sz w:val="20"/>
        </w:rPr>
      </w:pPr>
    </w:p>
    <w:p w14:paraId="28040F84" w14:textId="77777777" w:rsidR="00BA2559" w:rsidRDefault="00BA2559">
      <w:pPr>
        <w:pStyle w:val="BodyText"/>
        <w:rPr>
          <w:sz w:val="20"/>
        </w:rPr>
      </w:pPr>
    </w:p>
    <w:p w14:paraId="3ED3F64C" w14:textId="77777777" w:rsidR="00BA2559" w:rsidRDefault="004A62F6">
      <w:pPr>
        <w:pStyle w:val="BodyText"/>
        <w:spacing w:before="5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34" behindDoc="1" locked="0" layoutInCell="1" hidden="0" allowOverlap="1" wp14:anchorId="37AE8016" wp14:editId="3C748B28">
            <wp:simplePos x="0" y="0"/>
            <wp:positionH relativeFrom="page">
              <wp:posOffset>1902485</wp:posOffset>
            </wp:positionH>
            <wp:positionV relativeFrom="paragraph">
              <wp:posOffset>122864</wp:posOffset>
            </wp:positionV>
            <wp:extent cx="4275199" cy="2761583"/>
            <wp:effectExtent l="0" t="0" r="0" b="0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5199" cy="2761583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 w14:paraId="649C960D" w14:textId="77777777" w:rsidR="00BA2559" w:rsidRDefault="00BA2559">
      <w:pPr>
        <w:rPr>
          <w:sz w:val="13"/>
        </w:rPr>
        <w:sectPr w:rsidR="00BA2559">
          <w:pgSz w:w="12240" w:h="15840"/>
          <w:pgMar w:top="1380" w:right="1320" w:bottom="280" w:left="134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  <w:docGrid w:linePitch="312"/>
        </w:sectPr>
      </w:pPr>
    </w:p>
    <w:p w14:paraId="663565C2" w14:textId="77777777" w:rsidR="00BA2559" w:rsidRDefault="00BA2559">
      <w:pPr>
        <w:pStyle w:val="BodyText"/>
        <w:rPr>
          <w:sz w:val="20"/>
        </w:rPr>
      </w:pPr>
    </w:p>
    <w:p w14:paraId="298DB90A" w14:textId="77777777" w:rsidR="00BA2559" w:rsidRDefault="00BA2559">
      <w:pPr>
        <w:pStyle w:val="BodyText"/>
        <w:spacing w:before="6"/>
        <w:rPr>
          <w:sz w:val="27"/>
        </w:rPr>
      </w:pPr>
    </w:p>
    <w:p w14:paraId="3D008E3F" w14:textId="77777777" w:rsidR="00BA2559" w:rsidRDefault="004A62F6">
      <w:pPr>
        <w:pStyle w:val="Heading21"/>
        <w:spacing w:before="85"/>
        <w:jc w:val="both"/>
        <w:rPr>
          <w:u w:val="none"/>
        </w:rPr>
      </w:pPr>
      <w:bookmarkStart w:id="12" w:name="Some_common_data_preprocessing_tasks_inc"/>
      <w:bookmarkEnd w:id="12"/>
      <w:r>
        <w:rPr>
          <w:color w:val="1F1F1F"/>
          <w:u w:val="thick" w:color="1F1F1F"/>
        </w:rPr>
        <w:t>Some</w:t>
      </w:r>
      <w:r>
        <w:rPr>
          <w:color w:val="1F1F1F"/>
          <w:spacing w:val="-10"/>
          <w:u w:val="thick" w:color="1F1F1F"/>
        </w:rPr>
        <w:t xml:space="preserve"> </w:t>
      </w:r>
      <w:r>
        <w:rPr>
          <w:color w:val="1F1F1F"/>
          <w:u w:val="thick" w:color="1F1F1F"/>
        </w:rPr>
        <w:t>common</w:t>
      </w:r>
      <w:r>
        <w:rPr>
          <w:color w:val="1F1F1F"/>
          <w:spacing w:val="-5"/>
          <w:u w:val="thick" w:color="1F1F1F"/>
        </w:rPr>
        <w:t xml:space="preserve"> </w:t>
      </w:r>
      <w:r>
        <w:rPr>
          <w:color w:val="1F1F1F"/>
          <w:u w:val="thick" w:color="1F1F1F"/>
        </w:rPr>
        <w:t>data</w:t>
      </w:r>
      <w:r>
        <w:rPr>
          <w:color w:val="1F1F1F"/>
          <w:spacing w:val="-10"/>
          <w:u w:val="thick" w:color="1F1F1F"/>
        </w:rPr>
        <w:t xml:space="preserve"> </w:t>
      </w:r>
      <w:r>
        <w:rPr>
          <w:color w:val="1F1F1F"/>
          <w:u w:val="thick" w:color="1F1F1F"/>
        </w:rPr>
        <w:t>preprocessing</w:t>
      </w:r>
      <w:r>
        <w:rPr>
          <w:color w:val="1F1F1F"/>
          <w:spacing w:val="-2"/>
          <w:u w:val="thick" w:color="1F1F1F"/>
        </w:rPr>
        <w:t xml:space="preserve"> </w:t>
      </w:r>
      <w:r>
        <w:rPr>
          <w:color w:val="1F1F1F"/>
          <w:u w:val="thick" w:color="1F1F1F"/>
        </w:rPr>
        <w:t>tasks</w:t>
      </w:r>
      <w:r>
        <w:rPr>
          <w:color w:val="1F1F1F"/>
          <w:spacing w:val="-5"/>
          <w:u w:val="thick" w:color="1F1F1F"/>
        </w:rPr>
        <w:t xml:space="preserve"> </w:t>
      </w:r>
      <w:r>
        <w:rPr>
          <w:color w:val="1F1F1F"/>
          <w:u w:val="thick" w:color="1F1F1F"/>
        </w:rPr>
        <w:t>include:</w:t>
      </w:r>
    </w:p>
    <w:p w14:paraId="595DEA04" w14:textId="77777777" w:rsidR="00BA2559" w:rsidRDefault="004A62F6">
      <w:pPr>
        <w:pStyle w:val="ListParagraph1"/>
        <w:numPr>
          <w:ilvl w:val="1"/>
          <w:numId w:val="3"/>
        </w:numPr>
        <w:tabs>
          <w:tab w:val="left" w:pos="1061"/>
        </w:tabs>
        <w:spacing w:before="298"/>
        <w:ind w:right="1323"/>
        <w:rPr>
          <w:sz w:val="32"/>
        </w:rPr>
      </w:pPr>
      <w:r>
        <w:rPr>
          <w:b/>
          <w:color w:val="1F1F1F"/>
          <w:sz w:val="32"/>
          <w:u w:val="thick" w:color="1F1F1F"/>
        </w:rPr>
        <w:t>Data</w:t>
      </w:r>
      <w:r>
        <w:rPr>
          <w:b/>
          <w:color w:val="1F1F1F"/>
          <w:spacing w:val="-5"/>
          <w:sz w:val="32"/>
          <w:u w:val="thick" w:color="1F1F1F"/>
        </w:rPr>
        <w:t xml:space="preserve"> </w:t>
      </w:r>
      <w:r>
        <w:rPr>
          <w:b/>
          <w:color w:val="1F1F1F"/>
          <w:sz w:val="32"/>
          <w:u w:val="thick" w:color="1F1F1F"/>
        </w:rPr>
        <w:t>cleaning:</w:t>
      </w:r>
      <w:r>
        <w:rPr>
          <w:b/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This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involves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identifying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and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correcting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errors and inconsistencies in the data. For example, this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may involve removing duplicate records, correcting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typos,</w:t>
      </w:r>
      <w:r>
        <w:rPr>
          <w:color w:val="1F1F1F"/>
          <w:spacing w:val="-6"/>
          <w:sz w:val="32"/>
        </w:rPr>
        <w:t xml:space="preserve"> </w:t>
      </w:r>
      <w:r>
        <w:rPr>
          <w:color w:val="1F1F1F"/>
          <w:sz w:val="32"/>
        </w:rPr>
        <w:t>and</w:t>
      </w:r>
      <w:r>
        <w:rPr>
          <w:color w:val="1F1F1F"/>
          <w:spacing w:val="-8"/>
          <w:sz w:val="32"/>
        </w:rPr>
        <w:t xml:space="preserve"> </w:t>
      </w:r>
      <w:r>
        <w:rPr>
          <w:color w:val="1F1F1F"/>
          <w:sz w:val="32"/>
        </w:rPr>
        <w:t>filling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in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missing values.</w:t>
      </w:r>
    </w:p>
    <w:p w14:paraId="02E78136" w14:textId="77777777" w:rsidR="00BA2559" w:rsidRDefault="004A62F6">
      <w:pPr>
        <w:pStyle w:val="ListParagraph1"/>
        <w:numPr>
          <w:ilvl w:val="1"/>
          <w:numId w:val="3"/>
        </w:numPr>
        <w:tabs>
          <w:tab w:val="left" w:pos="1061"/>
        </w:tabs>
        <w:spacing w:before="229"/>
        <w:ind w:right="1563"/>
        <w:rPr>
          <w:sz w:val="32"/>
        </w:rPr>
      </w:pPr>
      <w:r>
        <w:rPr>
          <w:b/>
          <w:color w:val="1F1F1F"/>
          <w:sz w:val="32"/>
          <w:u w:val="thick" w:color="1F1F1F"/>
        </w:rPr>
        <w:t>Data transformation:</w:t>
      </w:r>
      <w:r>
        <w:rPr>
          <w:b/>
          <w:color w:val="1F1F1F"/>
          <w:sz w:val="32"/>
        </w:rPr>
        <w:t xml:space="preserve"> </w:t>
      </w:r>
      <w:r>
        <w:rPr>
          <w:color w:val="1F1F1F"/>
          <w:sz w:val="32"/>
        </w:rPr>
        <w:t>This involves converting the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data into a format that is suitable for the analysis task.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For example, this may involve converting categorical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data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to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numerical data,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or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scaling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the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data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to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a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suitable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range.</w:t>
      </w:r>
    </w:p>
    <w:p w14:paraId="06549B5C" w14:textId="77777777" w:rsidR="00BA2559" w:rsidRDefault="004A62F6">
      <w:pPr>
        <w:pStyle w:val="ListParagraph1"/>
        <w:numPr>
          <w:ilvl w:val="1"/>
          <w:numId w:val="3"/>
        </w:numPr>
        <w:tabs>
          <w:tab w:val="left" w:pos="1061"/>
        </w:tabs>
        <w:spacing w:before="124"/>
        <w:ind w:right="1618"/>
        <w:rPr>
          <w:sz w:val="32"/>
        </w:rPr>
      </w:pPr>
      <w:r>
        <w:rPr>
          <w:b/>
          <w:color w:val="1F1F1F"/>
          <w:sz w:val="32"/>
          <w:u w:val="thick" w:color="1F1F1F"/>
        </w:rPr>
        <w:t>Feature engineering:</w:t>
      </w:r>
      <w:r>
        <w:rPr>
          <w:b/>
          <w:color w:val="1F1F1F"/>
          <w:sz w:val="32"/>
        </w:rPr>
        <w:t xml:space="preserve"> </w:t>
      </w:r>
      <w:r>
        <w:rPr>
          <w:color w:val="1F1F1F"/>
          <w:sz w:val="32"/>
        </w:rPr>
        <w:t>This involves creating new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features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from</w:t>
      </w:r>
      <w:r>
        <w:rPr>
          <w:color w:val="1F1F1F"/>
          <w:spacing w:val="-6"/>
          <w:sz w:val="32"/>
        </w:rPr>
        <w:t xml:space="preserve"> </w:t>
      </w:r>
      <w:r>
        <w:rPr>
          <w:color w:val="1F1F1F"/>
          <w:sz w:val="32"/>
        </w:rPr>
        <w:t>the</w:t>
      </w:r>
      <w:r>
        <w:rPr>
          <w:color w:val="1F1F1F"/>
          <w:spacing w:val="-6"/>
          <w:sz w:val="32"/>
        </w:rPr>
        <w:t xml:space="preserve"> </w:t>
      </w:r>
      <w:r>
        <w:rPr>
          <w:color w:val="1F1F1F"/>
          <w:sz w:val="32"/>
        </w:rPr>
        <w:t>existing</w:t>
      </w:r>
      <w:r>
        <w:rPr>
          <w:color w:val="1F1F1F"/>
          <w:spacing w:val="-6"/>
          <w:sz w:val="32"/>
        </w:rPr>
        <w:t xml:space="preserve"> </w:t>
      </w:r>
      <w:r>
        <w:rPr>
          <w:color w:val="1F1F1F"/>
          <w:sz w:val="32"/>
        </w:rPr>
        <w:t>data.</w:t>
      </w:r>
      <w:r>
        <w:rPr>
          <w:color w:val="1F1F1F"/>
          <w:spacing w:val="-11"/>
          <w:sz w:val="32"/>
        </w:rPr>
        <w:t xml:space="preserve"> </w:t>
      </w:r>
      <w:r>
        <w:rPr>
          <w:color w:val="1F1F1F"/>
          <w:sz w:val="32"/>
        </w:rPr>
        <w:t>For</w:t>
      </w:r>
      <w:r>
        <w:rPr>
          <w:color w:val="1F1F1F"/>
          <w:spacing w:val="-6"/>
          <w:sz w:val="32"/>
        </w:rPr>
        <w:t xml:space="preserve"> </w:t>
      </w:r>
      <w:r>
        <w:rPr>
          <w:color w:val="1F1F1F"/>
          <w:sz w:val="32"/>
        </w:rPr>
        <w:t>example,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this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may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involve creating features that represent interactions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between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variables,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or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features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that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represent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summary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statistics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of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the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data.</w:t>
      </w:r>
    </w:p>
    <w:p w14:paraId="76D8C860" w14:textId="77777777" w:rsidR="00BA2559" w:rsidRDefault="004A62F6">
      <w:pPr>
        <w:pStyle w:val="ListParagraph1"/>
        <w:numPr>
          <w:ilvl w:val="1"/>
          <w:numId w:val="3"/>
        </w:numPr>
        <w:tabs>
          <w:tab w:val="left" w:pos="1061"/>
        </w:tabs>
        <w:spacing w:before="126"/>
        <w:ind w:right="2101"/>
        <w:rPr>
          <w:sz w:val="32"/>
        </w:rPr>
      </w:pPr>
      <w:r>
        <w:rPr>
          <w:b/>
          <w:color w:val="1F1F1F"/>
          <w:sz w:val="32"/>
          <w:u w:val="thick" w:color="1F1F1F"/>
        </w:rPr>
        <w:t>Data integration:</w:t>
      </w:r>
      <w:r>
        <w:rPr>
          <w:b/>
          <w:color w:val="1F1F1F"/>
          <w:sz w:val="32"/>
        </w:rPr>
        <w:t xml:space="preserve"> </w:t>
      </w:r>
      <w:r>
        <w:rPr>
          <w:color w:val="1F1F1F"/>
          <w:sz w:val="32"/>
        </w:rPr>
        <w:t>This involves combining data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from multiple sources into a single dataset. This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may involve resolving inconsistencies in the data,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such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as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different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data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formats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or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different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variable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names.</w:t>
      </w:r>
    </w:p>
    <w:p w14:paraId="758C054C" w14:textId="77777777" w:rsidR="00BA2559" w:rsidRDefault="00BA2559">
      <w:pPr>
        <w:pStyle w:val="BodyText"/>
        <w:spacing w:before="1"/>
        <w:rPr>
          <w:sz w:val="43"/>
        </w:rPr>
      </w:pPr>
    </w:p>
    <w:p w14:paraId="17B41E09" w14:textId="77777777" w:rsidR="00BA2559" w:rsidRDefault="004A62F6">
      <w:pPr>
        <w:pStyle w:val="BodyText"/>
        <w:ind w:left="100" w:right="124"/>
        <w:jc w:val="both"/>
      </w:pPr>
      <w:r>
        <w:rPr>
          <w:color w:val="1F1F1F"/>
        </w:rPr>
        <w:t>Data preprocessing is an essential step in many data science projects. By</w:t>
      </w:r>
      <w:r>
        <w:rPr>
          <w:color w:val="1F1F1F"/>
          <w:spacing w:val="-77"/>
        </w:rPr>
        <w:t xml:space="preserve"> </w:t>
      </w:r>
      <w:r>
        <w:rPr>
          <w:color w:val="1F1F1F"/>
        </w:rPr>
        <w:t>carefully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preprocessing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data,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data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scientists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can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improve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accuracy</w:t>
      </w:r>
      <w:r>
        <w:rPr>
          <w:color w:val="1F1F1F"/>
          <w:spacing w:val="-78"/>
        </w:rPr>
        <w:t xml:space="preserve"> </w:t>
      </w:r>
      <w:r>
        <w:rPr>
          <w:color w:val="1F1F1F"/>
        </w:rPr>
        <w:t>and</w:t>
      </w:r>
    </w:p>
    <w:p w14:paraId="73F1089F" w14:textId="77777777" w:rsidR="00BA2559" w:rsidRDefault="00BA2559">
      <w:pPr>
        <w:jc w:val="both"/>
        <w:sectPr w:rsidR="00BA2559">
          <w:pgSz w:w="12240" w:h="15840"/>
          <w:pgMar w:top="1500" w:right="1320" w:bottom="280" w:left="134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  <w:docGrid w:linePitch="312"/>
        </w:sectPr>
      </w:pPr>
    </w:p>
    <w:p w14:paraId="00E4B54D" w14:textId="77777777" w:rsidR="00BA2559" w:rsidRDefault="00BA2559">
      <w:pPr>
        <w:pStyle w:val="BodyText"/>
        <w:rPr>
          <w:sz w:val="20"/>
        </w:rPr>
      </w:pPr>
    </w:p>
    <w:p w14:paraId="610BF00F" w14:textId="77777777" w:rsidR="00BA2559" w:rsidRDefault="00BA2559">
      <w:pPr>
        <w:pStyle w:val="BodyText"/>
        <w:spacing w:before="2"/>
        <w:rPr>
          <w:sz w:val="21"/>
        </w:rPr>
      </w:pPr>
    </w:p>
    <w:p w14:paraId="22056C48" w14:textId="77777777" w:rsidR="00BA2559" w:rsidRDefault="004A62F6">
      <w:pPr>
        <w:pStyle w:val="BodyText"/>
        <w:ind w:left="671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5E0B5C17" wp14:editId="74D8C108">
            <wp:extent cx="5400866" cy="3302127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866" cy="3302127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14:paraId="4517DCA0" w14:textId="77777777" w:rsidR="00BA2559" w:rsidRDefault="00BA2559">
      <w:pPr>
        <w:pStyle w:val="BodyText"/>
        <w:rPr>
          <w:sz w:val="20"/>
        </w:rPr>
      </w:pPr>
    </w:p>
    <w:p w14:paraId="3F77B121" w14:textId="77777777" w:rsidR="00BA2559" w:rsidRDefault="00BA2559">
      <w:pPr>
        <w:pStyle w:val="BodyText"/>
        <w:rPr>
          <w:sz w:val="20"/>
        </w:rPr>
      </w:pPr>
    </w:p>
    <w:p w14:paraId="6DD31202" w14:textId="77777777" w:rsidR="00BA2559" w:rsidRDefault="00BA2559">
      <w:pPr>
        <w:pStyle w:val="BodyText"/>
        <w:rPr>
          <w:sz w:val="20"/>
        </w:rPr>
      </w:pPr>
    </w:p>
    <w:p w14:paraId="5566BA75" w14:textId="77777777" w:rsidR="00BA2559" w:rsidRDefault="00BA2559">
      <w:pPr>
        <w:pStyle w:val="BodyText"/>
        <w:spacing w:before="7"/>
        <w:rPr>
          <w:sz w:val="19"/>
        </w:rPr>
      </w:pPr>
    </w:p>
    <w:p w14:paraId="610BEB5A" w14:textId="77777777" w:rsidR="00BA2559" w:rsidRDefault="004A62F6">
      <w:pPr>
        <w:pStyle w:val="Heading21"/>
        <w:spacing w:before="85"/>
        <w:rPr>
          <w:u w:val="none"/>
        </w:rPr>
      </w:pPr>
      <w:bookmarkStart w:id="13" w:name="Preprocessing_the_dataset:"/>
      <w:bookmarkEnd w:id="13"/>
      <w:r>
        <w:rPr>
          <w:color w:val="1F1F1F"/>
          <w:spacing w:val="-1"/>
          <w:u w:val="thick" w:color="1F1F1F"/>
        </w:rPr>
        <w:t>Preprocessing</w:t>
      </w:r>
      <w:r>
        <w:rPr>
          <w:color w:val="1F1F1F"/>
          <w:spacing w:val="-22"/>
          <w:u w:val="thick" w:color="1F1F1F"/>
        </w:rPr>
        <w:t xml:space="preserve"> </w:t>
      </w:r>
      <w:r>
        <w:rPr>
          <w:color w:val="1F1F1F"/>
          <w:spacing w:val="-1"/>
          <w:u w:val="thick" w:color="1F1F1F"/>
        </w:rPr>
        <w:t>the</w:t>
      </w:r>
      <w:r>
        <w:rPr>
          <w:color w:val="1F1F1F"/>
          <w:spacing w:val="-18"/>
          <w:u w:val="thick" w:color="1F1F1F"/>
        </w:rPr>
        <w:t xml:space="preserve"> </w:t>
      </w:r>
      <w:r>
        <w:rPr>
          <w:color w:val="1F1F1F"/>
          <w:u w:val="thick" w:color="1F1F1F"/>
        </w:rPr>
        <w:t>dataset:</w:t>
      </w:r>
    </w:p>
    <w:p w14:paraId="2150B529" w14:textId="77777777" w:rsidR="00BA2559" w:rsidRDefault="00BA2559">
      <w:pPr>
        <w:pStyle w:val="BodyText"/>
        <w:spacing w:before="8"/>
        <w:rPr>
          <w:b/>
          <w:sz w:val="24"/>
        </w:rPr>
      </w:pPr>
    </w:p>
    <w:p w14:paraId="3042BB17" w14:textId="77777777" w:rsidR="00BA2559" w:rsidRDefault="004A62F6">
      <w:pPr>
        <w:pStyle w:val="ListParagraph1"/>
        <w:numPr>
          <w:ilvl w:val="0"/>
          <w:numId w:val="4"/>
        </w:numPr>
        <w:tabs>
          <w:tab w:val="left" w:pos="1181"/>
        </w:tabs>
        <w:spacing w:before="88"/>
        <w:ind w:right="1610"/>
        <w:rPr>
          <w:sz w:val="32"/>
        </w:rPr>
      </w:pPr>
      <w:r>
        <w:rPr>
          <w:color w:val="1F1F1F"/>
          <w:sz w:val="32"/>
        </w:rPr>
        <w:t>Data preprocessing is the process of cleaning,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transforming,</w:t>
      </w:r>
      <w:r>
        <w:rPr>
          <w:color w:val="1F1F1F"/>
          <w:spacing w:val="-9"/>
          <w:sz w:val="32"/>
        </w:rPr>
        <w:t xml:space="preserve"> </w:t>
      </w:r>
      <w:r>
        <w:rPr>
          <w:color w:val="1F1F1F"/>
          <w:sz w:val="32"/>
        </w:rPr>
        <w:t>and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integrating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data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in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order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to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make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it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ready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for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analysis.</w:t>
      </w:r>
    </w:p>
    <w:p w14:paraId="0B1028FE" w14:textId="77777777" w:rsidR="00BA2559" w:rsidRDefault="004A62F6">
      <w:pPr>
        <w:pStyle w:val="ListParagraph1"/>
        <w:numPr>
          <w:ilvl w:val="0"/>
          <w:numId w:val="4"/>
        </w:numPr>
        <w:tabs>
          <w:tab w:val="left" w:pos="1259"/>
          <w:tab w:val="left" w:pos="1260"/>
        </w:tabs>
        <w:spacing w:before="303"/>
        <w:ind w:right="1406"/>
        <w:rPr>
          <w:sz w:val="32"/>
        </w:rPr>
      </w:pPr>
      <w:r>
        <w:tab/>
      </w:r>
      <w:r>
        <w:rPr>
          <w:color w:val="1F1F1F"/>
          <w:sz w:val="32"/>
        </w:rPr>
        <w:t>This may involve removing errors and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inconsistencies,</w:t>
      </w:r>
      <w:r>
        <w:rPr>
          <w:color w:val="1F1F1F"/>
          <w:spacing w:val="-7"/>
          <w:sz w:val="32"/>
        </w:rPr>
        <w:t xml:space="preserve"> </w:t>
      </w:r>
      <w:r>
        <w:rPr>
          <w:color w:val="1F1F1F"/>
          <w:sz w:val="32"/>
        </w:rPr>
        <w:t>handling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missing</w:t>
      </w:r>
      <w:r>
        <w:rPr>
          <w:color w:val="1F1F1F"/>
          <w:spacing w:val="-6"/>
          <w:sz w:val="32"/>
        </w:rPr>
        <w:t xml:space="preserve"> </w:t>
      </w:r>
      <w:r>
        <w:rPr>
          <w:color w:val="1F1F1F"/>
          <w:sz w:val="32"/>
        </w:rPr>
        <w:t>values,</w:t>
      </w:r>
      <w:r>
        <w:rPr>
          <w:color w:val="1F1F1F"/>
          <w:spacing w:val="-13"/>
          <w:sz w:val="32"/>
        </w:rPr>
        <w:t xml:space="preserve"> </w:t>
      </w:r>
      <w:r>
        <w:rPr>
          <w:color w:val="1F1F1F"/>
          <w:sz w:val="32"/>
        </w:rPr>
        <w:t>transforming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the data into a consistent format, and scaling the data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to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a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suitable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range.</w:t>
      </w:r>
    </w:p>
    <w:p w14:paraId="06013E44" w14:textId="77777777" w:rsidR="00BA2559" w:rsidRDefault="00BA2559">
      <w:pPr>
        <w:rPr>
          <w:sz w:val="32"/>
        </w:rPr>
        <w:sectPr w:rsidR="00BA2559">
          <w:pgSz w:w="12240" w:h="15840"/>
          <w:pgMar w:top="1500" w:right="1320" w:bottom="280" w:left="134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  <w:docGrid w:linePitch="312"/>
        </w:sectPr>
      </w:pPr>
    </w:p>
    <w:p w14:paraId="78BE6DB3" w14:textId="77777777" w:rsidR="00BA2559" w:rsidRDefault="00BA2559">
      <w:pPr>
        <w:pStyle w:val="BodyText"/>
        <w:rPr>
          <w:sz w:val="20"/>
        </w:rPr>
      </w:pPr>
    </w:p>
    <w:p w14:paraId="3C83524E" w14:textId="77777777" w:rsidR="00BA2559" w:rsidRDefault="00BA2559">
      <w:pPr>
        <w:pStyle w:val="BodyText"/>
        <w:spacing w:before="9"/>
        <w:rPr>
          <w:sz w:val="24"/>
        </w:rPr>
      </w:pPr>
    </w:p>
    <w:p w14:paraId="14F951EE" w14:textId="77777777" w:rsidR="00BA2559" w:rsidRDefault="004A62F6">
      <w:pPr>
        <w:pStyle w:val="Heading11"/>
        <w:spacing w:before="84"/>
        <w:rPr>
          <w:u w:val="none"/>
        </w:rPr>
      </w:pPr>
      <w:bookmarkStart w:id="14" w:name="Product_Demand_Prediction_using_Python"/>
      <w:bookmarkEnd w:id="14"/>
      <w:r>
        <w:rPr>
          <w:u w:val="thick"/>
        </w:rPr>
        <w:t>Product</w:t>
      </w:r>
      <w:r>
        <w:rPr>
          <w:spacing w:val="-1"/>
          <w:u w:val="thick"/>
        </w:rPr>
        <w:t xml:space="preserve"> </w:t>
      </w:r>
      <w:r>
        <w:rPr>
          <w:u w:val="thick"/>
        </w:rPr>
        <w:t>Demand</w:t>
      </w:r>
      <w:r>
        <w:rPr>
          <w:spacing w:val="-3"/>
          <w:u w:val="thick"/>
        </w:rPr>
        <w:t xml:space="preserve"> </w:t>
      </w:r>
      <w:r>
        <w:rPr>
          <w:u w:val="thick"/>
        </w:rPr>
        <w:t>Prediction using Python</w:t>
      </w:r>
    </w:p>
    <w:p w14:paraId="3BC8D7E6" w14:textId="77777777" w:rsidR="00BA2559" w:rsidRDefault="004A62F6">
      <w:pPr>
        <w:pStyle w:val="Heading31"/>
        <w:spacing w:before="279"/>
      </w:pPr>
      <w:r>
        <w:t>Let’s</w:t>
      </w:r>
      <w:r>
        <w:rPr>
          <w:spacing w:val="-5"/>
        </w:rPr>
        <w:t xml:space="preserve"> </w:t>
      </w:r>
      <w:r>
        <w:t>start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importing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necessary</w:t>
      </w:r>
      <w:r>
        <w:rPr>
          <w:spacing w:val="-3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libraries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79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for the</w:t>
      </w:r>
      <w:r>
        <w:rPr>
          <w:spacing w:val="1"/>
        </w:rPr>
        <w:t xml:space="preserve"> </w:t>
      </w:r>
      <w:r>
        <w:t>task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demand prediction:</w:t>
      </w:r>
    </w:p>
    <w:p w14:paraId="230F747D" w14:textId="77777777" w:rsidR="00BA2559" w:rsidRDefault="004A62F6">
      <w:pPr>
        <w:pStyle w:val="BodyText"/>
        <w:spacing w:before="273" w:line="362" w:lineRule="auto"/>
        <w:ind w:left="100" w:right="6035"/>
      </w:pPr>
      <w:r>
        <w:t>import</w:t>
      </w:r>
      <w:r>
        <w:rPr>
          <w:spacing w:val="7"/>
        </w:rPr>
        <w:t xml:space="preserve"> </w:t>
      </w:r>
      <w:r>
        <w:t>pandas</w:t>
      </w:r>
      <w:r>
        <w:rPr>
          <w:spacing w:val="8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pd</w:t>
      </w:r>
      <w:r>
        <w:rPr>
          <w:spacing w:val="1"/>
        </w:rPr>
        <w:t xml:space="preserve"> </w:t>
      </w:r>
      <w:r>
        <w:t>import</w:t>
      </w:r>
      <w:r>
        <w:rPr>
          <w:spacing w:val="6"/>
        </w:rPr>
        <w:t xml:space="preserve"> </w:t>
      </w:r>
      <w:proofErr w:type="spellStart"/>
      <w:r>
        <w:t>numpy</w:t>
      </w:r>
      <w:proofErr w:type="spellEnd"/>
      <w:r>
        <w:rPr>
          <w:spacing w:val="9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np</w:t>
      </w:r>
      <w:r>
        <w:rPr>
          <w:spacing w:val="1"/>
        </w:rPr>
        <w:t xml:space="preserve"> </w:t>
      </w:r>
      <w:r>
        <w:t>import</w:t>
      </w:r>
      <w:r>
        <w:rPr>
          <w:spacing w:val="-12"/>
        </w:rPr>
        <w:t xml:space="preserve"> </w:t>
      </w:r>
      <w:proofErr w:type="spellStart"/>
      <w:proofErr w:type="gramStart"/>
      <w:r>
        <w:t>plotly.express</w:t>
      </w:r>
      <w:proofErr w:type="spellEnd"/>
      <w:proofErr w:type="gramEnd"/>
      <w:r>
        <w:rPr>
          <w:spacing w:val="-9"/>
        </w:rPr>
        <w:t xml:space="preserve"> </w:t>
      </w:r>
      <w:r>
        <w:t>as</w:t>
      </w:r>
      <w:r>
        <w:rPr>
          <w:spacing w:val="-10"/>
        </w:rPr>
        <w:t xml:space="preserve"> </w:t>
      </w:r>
      <w:proofErr w:type="spellStart"/>
      <w:r>
        <w:t>px</w:t>
      </w:r>
      <w:proofErr w:type="spellEnd"/>
      <w:r>
        <w:rPr>
          <w:spacing w:val="-77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seaborn</w:t>
      </w:r>
      <w:r>
        <w:rPr>
          <w:spacing w:val="-2"/>
        </w:rPr>
        <w:t xml:space="preserve"> </w:t>
      </w:r>
      <w:r>
        <w:t xml:space="preserve">as </w:t>
      </w:r>
      <w:proofErr w:type="spellStart"/>
      <w:r>
        <w:t>sns</w:t>
      </w:r>
      <w:proofErr w:type="spellEnd"/>
    </w:p>
    <w:p w14:paraId="22F4A266" w14:textId="77777777" w:rsidR="00BA2559" w:rsidRDefault="004A62F6">
      <w:pPr>
        <w:pStyle w:val="BodyText"/>
        <w:spacing w:before="6"/>
        <w:ind w:left="100"/>
      </w:pPr>
      <w:r>
        <w:t>import</w:t>
      </w:r>
      <w:r>
        <w:rPr>
          <w:spacing w:val="-1"/>
        </w:rP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proofErr w:type="spellStart"/>
      <w:r>
        <w:t>plt</w:t>
      </w:r>
      <w:proofErr w:type="spellEnd"/>
    </w:p>
    <w:p w14:paraId="1E06E55E" w14:textId="77777777" w:rsidR="00BA2559" w:rsidRDefault="004A62F6">
      <w:pPr>
        <w:pStyle w:val="BodyText"/>
        <w:spacing w:before="191" w:line="362" w:lineRule="auto"/>
        <w:ind w:left="100" w:right="2184"/>
      </w:pPr>
      <w:r>
        <w:t>from</w:t>
      </w:r>
      <w:r>
        <w:rPr>
          <w:spacing w:val="-11"/>
        </w:rPr>
        <w:t xml:space="preserve">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rPr>
          <w:spacing w:val="-8"/>
        </w:rPr>
        <w:t xml:space="preserve"> </w:t>
      </w:r>
      <w:r>
        <w:t>import</w:t>
      </w:r>
      <w:r>
        <w:rPr>
          <w:spacing w:val="-6"/>
        </w:rPr>
        <w:t xml:space="preserve"> </w:t>
      </w:r>
      <w:proofErr w:type="spellStart"/>
      <w:r>
        <w:t>train_test_split</w:t>
      </w:r>
      <w:proofErr w:type="spellEnd"/>
      <w:r>
        <w:rPr>
          <w:spacing w:val="-77"/>
        </w:rPr>
        <w:t xml:space="preserve"> </w:t>
      </w:r>
      <w:r>
        <w:t>from</w:t>
      </w:r>
      <w:r>
        <w:rPr>
          <w:spacing w:val="-7"/>
        </w:rPr>
        <w:t xml:space="preserve"> </w:t>
      </w:r>
      <w:proofErr w:type="spellStart"/>
      <w:r>
        <w:t>sklearn.tree</w:t>
      </w:r>
      <w:proofErr w:type="spellEnd"/>
      <w:r>
        <w:rPr>
          <w:spacing w:val="-3"/>
        </w:rPr>
        <w:t xml:space="preserve"> </w:t>
      </w:r>
      <w:r>
        <w:t>import</w:t>
      </w:r>
      <w:r>
        <w:rPr>
          <w:spacing w:val="-3"/>
        </w:rPr>
        <w:t xml:space="preserve"> </w:t>
      </w:r>
      <w:proofErr w:type="spellStart"/>
      <w:r>
        <w:t>DecisionTreeRegressor</w:t>
      </w:r>
      <w:proofErr w:type="spellEnd"/>
    </w:p>
    <w:p w14:paraId="099A177A" w14:textId="77777777" w:rsidR="00BA2559" w:rsidRDefault="00BA2559">
      <w:pPr>
        <w:pStyle w:val="BodyText"/>
        <w:spacing w:before="7"/>
        <w:rPr>
          <w:sz w:val="48"/>
        </w:rPr>
      </w:pPr>
    </w:p>
    <w:p w14:paraId="77834C01" w14:textId="77777777" w:rsidR="00BA2559" w:rsidRDefault="004A62F6">
      <w:pPr>
        <w:pStyle w:val="BodyText"/>
        <w:spacing w:line="259" w:lineRule="auto"/>
        <w:ind w:left="100" w:right="167"/>
      </w:pPr>
      <w:r>
        <w:rPr>
          <w:spacing w:val="-1"/>
        </w:rPr>
        <w:t>data=</w:t>
      </w:r>
      <w:proofErr w:type="gramStart"/>
      <w:r>
        <w:rPr>
          <w:spacing w:val="-1"/>
        </w:rPr>
        <w:t>pd.read</w:t>
      </w:r>
      <w:proofErr w:type="gramEnd"/>
      <w:r>
        <w:rPr>
          <w:spacing w:val="-1"/>
        </w:rPr>
        <w:t>_csv("https://raw.githubusercontent.com/amankharwal/Web</w:t>
      </w:r>
      <w:r>
        <w:rPr>
          <w:spacing w:val="-77"/>
        </w:rPr>
        <w:t xml:space="preserve"> </w:t>
      </w:r>
      <w:r>
        <w:t>site-data/master/demand.csv")</w:t>
      </w:r>
    </w:p>
    <w:p w14:paraId="0307B468" w14:textId="77777777" w:rsidR="00BA2559" w:rsidRDefault="004A62F6">
      <w:pPr>
        <w:pStyle w:val="BodyText"/>
        <w:spacing w:before="161"/>
        <w:ind w:left="100"/>
      </w:pPr>
      <w:proofErr w:type="spellStart"/>
      <w:proofErr w:type="gramStart"/>
      <w:r>
        <w:t>data.head</w:t>
      </w:r>
      <w:proofErr w:type="spellEnd"/>
      <w:proofErr w:type="gramEnd"/>
      <w:r>
        <w:t>()</w:t>
      </w:r>
    </w:p>
    <w:p w14:paraId="59A0BEF0" w14:textId="77777777" w:rsidR="00BA2559" w:rsidRDefault="004A62F6">
      <w:pPr>
        <w:pStyle w:val="BodyText"/>
        <w:spacing w:before="7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35" behindDoc="1" locked="0" layoutInCell="1" hidden="0" allowOverlap="1" wp14:anchorId="3A725893" wp14:editId="4FBCE53B">
            <wp:simplePos x="0" y="0"/>
            <wp:positionH relativeFrom="page">
              <wp:posOffset>922019</wp:posOffset>
            </wp:positionH>
            <wp:positionV relativeFrom="paragraph">
              <wp:posOffset>124361</wp:posOffset>
            </wp:positionV>
            <wp:extent cx="4982854" cy="1700592"/>
            <wp:effectExtent l="0" t="0" r="0" b="0"/>
            <wp:wrapTopAndBottom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2854" cy="1700592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 w14:paraId="06C9F022" w14:textId="77777777" w:rsidR="00BA2559" w:rsidRDefault="00BA2559">
      <w:pPr>
        <w:rPr>
          <w:sz w:val="13"/>
        </w:rPr>
        <w:sectPr w:rsidR="00BA2559">
          <w:pgSz w:w="12240" w:h="15840"/>
          <w:pgMar w:top="1500" w:right="1320" w:bottom="280" w:left="134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  <w:docGrid w:linePitch="312"/>
        </w:sectPr>
      </w:pPr>
    </w:p>
    <w:p w14:paraId="0C0E04E6" w14:textId="77777777" w:rsidR="00BA2559" w:rsidRDefault="00BA2559">
      <w:pPr>
        <w:pStyle w:val="BodyText"/>
        <w:rPr>
          <w:sz w:val="20"/>
        </w:rPr>
      </w:pPr>
    </w:p>
    <w:p w14:paraId="10DE960B" w14:textId="77777777" w:rsidR="00BA2559" w:rsidRDefault="004A62F6">
      <w:pPr>
        <w:pStyle w:val="Heading31"/>
        <w:spacing w:before="264"/>
        <w:ind w:right="0"/>
      </w:pPr>
      <w:r>
        <w:t>Look</w:t>
      </w:r>
      <w:r>
        <w:rPr>
          <w:spacing w:val="-4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whether</w:t>
      </w:r>
      <w:r>
        <w:rPr>
          <w:spacing w:val="-10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any null</w:t>
      </w:r>
      <w:r>
        <w:rPr>
          <w:spacing w:val="-4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not:</w:t>
      </w:r>
    </w:p>
    <w:p w14:paraId="462ED719" w14:textId="77777777" w:rsidR="00BA2559" w:rsidRDefault="004A62F6">
      <w:pPr>
        <w:pStyle w:val="BodyText"/>
        <w:spacing w:before="184"/>
        <w:ind w:left="100"/>
      </w:pPr>
      <w:proofErr w:type="spellStart"/>
      <w:proofErr w:type="gramStart"/>
      <w:r>
        <w:t>data.isnull</w:t>
      </w:r>
      <w:proofErr w:type="spellEnd"/>
      <w:proofErr w:type="gramEnd"/>
      <w:r>
        <w:t>().sum()</w:t>
      </w:r>
    </w:p>
    <w:p w14:paraId="0DFEAF47" w14:textId="77777777" w:rsidR="00BA2559" w:rsidRDefault="004A62F6">
      <w:pPr>
        <w:pStyle w:val="BodyText"/>
        <w:spacing w:before="10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36" behindDoc="1" locked="0" layoutInCell="1" hidden="0" allowOverlap="1" wp14:anchorId="1CB2DC81" wp14:editId="14C21310">
            <wp:simplePos x="0" y="0"/>
            <wp:positionH relativeFrom="page">
              <wp:posOffset>937260</wp:posOffset>
            </wp:positionH>
            <wp:positionV relativeFrom="paragraph">
              <wp:posOffset>126608</wp:posOffset>
            </wp:positionV>
            <wp:extent cx="5374022" cy="1775460"/>
            <wp:effectExtent l="0" t="0" r="0" b="0"/>
            <wp:wrapTopAndBottom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4022" cy="177546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 w14:paraId="7E96FE6C" w14:textId="77777777" w:rsidR="00BA2559" w:rsidRDefault="00BA2559">
      <w:pPr>
        <w:pStyle w:val="BodyText"/>
        <w:rPr>
          <w:sz w:val="34"/>
        </w:rPr>
      </w:pPr>
    </w:p>
    <w:p w14:paraId="01AB67F4" w14:textId="77777777" w:rsidR="00BA2559" w:rsidRDefault="00BA2559">
      <w:pPr>
        <w:pStyle w:val="BodyText"/>
        <w:spacing w:before="3"/>
        <w:rPr>
          <w:sz w:val="28"/>
        </w:rPr>
      </w:pPr>
    </w:p>
    <w:p w14:paraId="27BFB2B7" w14:textId="77777777" w:rsidR="00BA2559" w:rsidRDefault="004A62F6">
      <w:pPr>
        <w:pStyle w:val="Heading31"/>
        <w:spacing w:line="259" w:lineRule="auto"/>
        <w:ind w:right="30"/>
      </w:pPr>
      <w:r>
        <w:t>So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dataset</w:t>
      </w:r>
      <w:r>
        <w:rPr>
          <w:spacing w:val="-5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missing</w:t>
      </w:r>
      <w:r>
        <w:rPr>
          <w:spacing w:val="-4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alibri" w:hAnsi="Calibri"/>
        </w:rPr>
        <w:t>Total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Price</w:t>
      </w:r>
      <w:r>
        <w:rPr>
          <w:rFonts w:ascii="Calibri" w:hAnsi="Calibri"/>
          <w:spacing w:val="6"/>
        </w:rPr>
        <w:t xml:space="preserve"> </w:t>
      </w:r>
      <w:r>
        <w:t>column,</w:t>
      </w:r>
      <w:r>
        <w:rPr>
          <w:spacing w:val="-80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will remove</w:t>
      </w:r>
      <w:r>
        <w:rPr>
          <w:spacing w:val="-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entire</w:t>
      </w:r>
      <w:r>
        <w:rPr>
          <w:spacing w:val="-3"/>
        </w:rPr>
        <w:t xml:space="preserve"> </w:t>
      </w:r>
      <w:r>
        <w:t>row</w:t>
      </w:r>
      <w:r>
        <w:rPr>
          <w:spacing w:val="1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now:</w:t>
      </w:r>
    </w:p>
    <w:p w14:paraId="0037DD5F" w14:textId="77777777" w:rsidR="00BA2559" w:rsidRDefault="004A62F6">
      <w:pPr>
        <w:pStyle w:val="BodyText"/>
        <w:spacing w:before="152" w:line="362" w:lineRule="auto"/>
        <w:ind w:left="100" w:right="121"/>
      </w:pPr>
      <w:r>
        <w:t>fig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proofErr w:type="gramStart"/>
      <w:r>
        <w:t>px.scatter</w:t>
      </w:r>
      <w:proofErr w:type="spellEnd"/>
      <w:proofErr w:type="gramEnd"/>
      <w:r>
        <w:t>(data,</w:t>
      </w:r>
      <w:r>
        <w:rPr>
          <w:spacing w:val="-8"/>
        </w:rPr>
        <w:t xml:space="preserve"> </w:t>
      </w:r>
      <w:r>
        <w:t>x="Units</w:t>
      </w:r>
      <w:r>
        <w:rPr>
          <w:spacing w:val="-5"/>
        </w:rPr>
        <w:t xml:space="preserve"> </w:t>
      </w:r>
      <w:r>
        <w:t>Sold",</w:t>
      </w:r>
      <w:r>
        <w:rPr>
          <w:spacing w:val="-7"/>
        </w:rPr>
        <w:t xml:space="preserve"> </w:t>
      </w:r>
      <w:r>
        <w:t>y="Total</w:t>
      </w:r>
      <w:r>
        <w:rPr>
          <w:spacing w:val="-5"/>
        </w:rPr>
        <w:t xml:space="preserve"> </w:t>
      </w:r>
      <w:proofErr w:type="spellStart"/>
      <w:r>
        <w:t>Price",size</w:t>
      </w:r>
      <w:proofErr w:type="spellEnd"/>
      <w:r>
        <w:t>='Units</w:t>
      </w:r>
      <w:r>
        <w:rPr>
          <w:spacing w:val="-1"/>
        </w:rPr>
        <w:t xml:space="preserve"> </w:t>
      </w:r>
      <w:r>
        <w:t>Sold')</w:t>
      </w:r>
      <w:r>
        <w:rPr>
          <w:spacing w:val="-77"/>
        </w:rPr>
        <w:t xml:space="preserve"> </w:t>
      </w:r>
      <w:proofErr w:type="spellStart"/>
      <w:r>
        <w:t>fig.show</w:t>
      </w:r>
      <w:proofErr w:type="spellEnd"/>
      <w:r>
        <w:t>()</w:t>
      </w:r>
    </w:p>
    <w:p w14:paraId="7A34232E" w14:textId="77777777" w:rsidR="00BA2559" w:rsidRDefault="00BA2559">
      <w:pPr>
        <w:pStyle w:val="BodyText"/>
        <w:rPr>
          <w:sz w:val="20"/>
        </w:rPr>
      </w:pPr>
    </w:p>
    <w:p w14:paraId="3D369938" w14:textId="77777777" w:rsidR="00BA2559" w:rsidRDefault="004A62F6">
      <w:pPr>
        <w:pStyle w:val="BodyText"/>
        <w:spacing w:before="7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37" behindDoc="1" locked="0" layoutInCell="1" hidden="0" allowOverlap="1" wp14:anchorId="74620A40" wp14:editId="7030375A">
            <wp:simplePos x="0" y="0"/>
            <wp:positionH relativeFrom="page">
              <wp:posOffset>1006095</wp:posOffset>
            </wp:positionH>
            <wp:positionV relativeFrom="paragraph">
              <wp:posOffset>160860</wp:posOffset>
            </wp:positionV>
            <wp:extent cx="5408982" cy="2179415"/>
            <wp:effectExtent l="0" t="0" r="0" b="0"/>
            <wp:wrapTopAndBottom/>
            <wp:docPr id="29" name="图片 29" descr="relationship between price and de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8982" cy="217941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 w14:paraId="72A0C4CB" w14:textId="77777777" w:rsidR="00BA2559" w:rsidRDefault="00BA2559">
      <w:pPr>
        <w:rPr>
          <w:sz w:val="18"/>
        </w:rPr>
        <w:sectPr w:rsidR="00BA2559">
          <w:pgSz w:w="12240" w:h="15840"/>
          <w:pgMar w:top="1500" w:right="1320" w:bottom="280" w:left="134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  <w:docGrid w:linePitch="312"/>
        </w:sectPr>
      </w:pPr>
    </w:p>
    <w:p w14:paraId="1CAA9C94" w14:textId="77777777" w:rsidR="00BA2559" w:rsidRDefault="004A62F6">
      <w:pPr>
        <w:pStyle w:val="Heading31"/>
        <w:spacing w:before="59" w:line="259" w:lineRule="auto"/>
      </w:pPr>
      <w:r>
        <w:lastRenderedPageBreak/>
        <w:t>We</w:t>
      </w:r>
      <w:r>
        <w:rPr>
          <w:spacing w:val="-3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points</w:t>
      </w:r>
      <w:r>
        <w:rPr>
          <w:spacing w:val="-3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sales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79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increasing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price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decreasing</w:t>
      </w:r>
      <w:r>
        <w:rPr>
          <w:spacing w:val="-6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some</w:t>
      </w:r>
    </w:p>
    <w:p w14:paraId="5845A4EB" w14:textId="77777777" w:rsidR="00BA2559" w:rsidRDefault="004A62F6">
      <w:pPr>
        <w:spacing w:line="259" w:lineRule="auto"/>
        <w:ind w:left="100" w:right="121"/>
        <w:rPr>
          <w:b/>
          <w:sz w:val="33"/>
        </w:rPr>
      </w:pPr>
      <w:r>
        <w:rPr>
          <w:b/>
          <w:sz w:val="33"/>
        </w:rPr>
        <w:t>exceptions.</w:t>
      </w:r>
      <w:r>
        <w:rPr>
          <w:b/>
          <w:spacing w:val="-3"/>
          <w:sz w:val="33"/>
        </w:rPr>
        <w:t xml:space="preserve"> </w:t>
      </w:r>
      <w:r>
        <w:rPr>
          <w:b/>
          <w:sz w:val="33"/>
        </w:rPr>
        <w:t>Now</w:t>
      </w:r>
      <w:r>
        <w:rPr>
          <w:b/>
          <w:spacing w:val="-1"/>
          <w:sz w:val="33"/>
        </w:rPr>
        <w:t xml:space="preserve"> </w:t>
      </w:r>
      <w:r>
        <w:rPr>
          <w:b/>
          <w:sz w:val="33"/>
        </w:rPr>
        <w:t>let’s</w:t>
      </w:r>
      <w:r>
        <w:rPr>
          <w:b/>
          <w:spacing w:val="-2"/>
          <w:sz w:val="33"/>
        </w:rPr>
        <w:t xml:space="preserve"> </w:t>
      </w:r>
      <w:r>
        <w:rPr>
          <w:b/>
          <w:sz w:val="33"/>
        </w:rPr>
        <w:t>have</w:t>
      </w:r>
      <w:r>
        <w:rPr>
          <w:b/>
          <w:spacing w:val="-2"/>
          <w:sz w:val="33"/>
        </w:rPr>
        <w:t xml:space="preserve"> </w:t>
      </w:r>
      <w:r>
        <w:rPr>
          <w:b/>
          <w:sz w:val="33"/>
        </w:rPr>
        <w:t>a</w:t>
      </w:r>
      <w:r>
        <w:rPr>
          <w:b/>
          <w:spacing w:val="-3"/>
          <w:sz w:val="33"/>
        </w:rPr>
        <w:t xml:space="preserve"> </w:t>
      </w:r>
      <w:r>
        <w:rPr>
          <w:b/>
          <w:sz w:val="33"/>
        </w:rPr>
        <w:t>look</w:t>
      </w:r>
      <w:r>
        <w:rPr>
          <w:b/>
          <w:spacing w:val="-6"/>
          <w:sz w:val="33"/>
        </w:rPr>
        <w:t xml:space="preserve"> </w:t>
      </w:r>
      <w:r>
        <w:rPr>
          <w:b/>
          <w:sz w:val="33"/>
        </w:rPr>
        <w:t>at</w:t>
      </w:r>
      <w:r>
        <w:rPr>
          <w:b/>
          <w:spacing w:val="-1"/>
          <w:sz w:val="33"/>
        </w:rPr>
        <w:t xml:space="preserve"> </w:t>
      </w:r>
      <w:r>
        <w:rPr>
          <w:b/>
          <w:sz w:val="33"/>
        </w:rPr>
        <w:t>the</w:t>
      </w:r>
      <w:r>
        <w:rPr>
          <w:b/>
          <w:spacing w:val="-1"/>
          <w:sz w:val="33"/>
        </w:rPr>
        <w:t xml:space="preserve"> </w:t>
      </w:r>
      <w:r>
        <w:rPr>
          <w:b/>
          <w:sz w:val="33"/>
        </w:rPr>
        <w:t>correlation</w:t>
      </w:r>
      <w:r>
        <w:rPr>
          <w:b/>
          <w:spacing w:val="-2"/>
          <w:sz w:val="33"/>
        </w:rPr>
        <w:t xml:space="preserve"> </w:t>
      </w:r>
      <w:r>
        <w:rPr>
          <w:b/>
          <w:sz w:val="33"/>
        </w:rPr>
        <w:t>between</w:t>
      </w:r>
      <w:r>
        <w:rPr>
          <w:b/>
          <w:spacing w:val="-2"/>
          <w:sz w:val="33"/>
        </w:rPr>
        <w:t xml:space="preserve"> </w:t>
      </w:r>
      <w:r>
        <w:rPr>
          <w:b/>
          <w:sz w:val="33"/>
        </w:rPr>
        <w:t>the</w:t>
      </w:r>
      <w:r>
        <w:rPr>
          <w:b/>
          <w:spacing w:val="-79"/>
          <w:sz w:val="33"/>
        </w:rPr>
        <w:t xml:space="preserve"> </w:t>
      </w:r>
      <w:r>
        <w:rPr>
          <w:b/>
          <w:sz w:val="33"/>
        </w:rPr>
        <w:t>features</w:t>
      </w:r>
      <w:r>
        <w:rPr>
          <w:b/>
          <w:spacing w:val="-2"/>
          <w:sz w:val="33"/>
        </w:rPr>
        <w:t xml:space="preserve"> </w:t>
      </w:r>
      <w:r>
        <w:rPr>
          <w:b/>
          <w:sz w:val="33"/>
        </w:rPr>
        <w:t>of</w:t>
      </w:r>
      <w:r>
        <w:rPr>
          <w:b/>
          <w:spacing w:val="-2"/>
          <w:sz w:val="33"/>
        </w:rPr>
        <w:t xml:space="preserve"> </w:t>
      </w:r>
      <w:r>
        <w:rPr>
          <w:b/>
          <w:sz w:val="33"/>
        </w:rPr>
        <w:t>the</w:t>
      </w:r>
      <w:r>
        <w:rPr>
          <w:b/>
          <w:spacing w:val="-4"/>
          <w:sz w:val="33"/>
        </w:rPr>
        <w:t xml:space="preserve"> </w:t>
      </w:r>
      <w:r>
        <w:rPr>
          <w:b/>
          <w:sz w:val="33"/>
        </w:rPr>
        <w:t>dataset:</w:t>
      </w:r>
    </w:p>
    <w:p w14:paraId="02D4AC55" w14:textId="77777777" w:rsidR="00BA2559" w:rsidRDefault="004A62F6">
      <w:pPr>
        <w:pStyle w:val="BodyText"/>
        <w:spacing w:before="151"/>
        <w:ind w:left="100"/>
      </w:pPr>
      <w:r>
        <w:t>print(</w:t>
      </w:r>
      <w:proofErr w:type="spellStart"/>
      <w:proofErr w:type="gramStart"/>
      <w:r>
        <w:t>data.corr</w:t>
      </w:r>
      <w:proofErr w:type="spellEnd"/>
      <w:proofErr w:type="gramEnd"/>
      <w:r>
        <w:t>())</w:t>
      </w:r>
    </w:p>
    <w:p w14:paraId="33E3EE01" w14:textId="77777777" w:rsidR="00BA2559" w:rsidRDefault="004A62F6">
      <w:pPr>
        <w:pStyle w:val="BodyText"/>
        <w:spacing w:before="8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38" behindDoc="1" locked="0" layoutInCell="1" hidden="0" allowOverlap="1" wp14:anchorId="04C86C83" wp14:editId="17F797F6">
            <wp:simplePos x="0" y="0"/>
            <wp:positionH relativeFrom="page">
              <wp:posOffset>934707</wp:posOffset>
            </wp:positionH>
            <wp:positionV relativeFrom="paragraph">
              <wp:posOffset>132454</wp:posOffset>
            </wp:positionV>
            <wp:extent cx="5917169" cy="1589246"/>
            <wp:effectExtent l="0" t="0" r="0" b="0"/>
            <wp:wrapTopAndBottom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7169" cy="1589246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 w14:paraId="4A2E6DE3" w14:textId="77777777" w:rsidR="00BA2559" w:rsidRDefault="004A62F6">
      <w:pPr>
        <w:pStyle w:val="BodyText"/>
        <w:spacing w:before="159" w:line="362" w:lineRule="auto"/>
        <w:ind w:left="100" w:right="4032"/>
      </w:pPr>
      <w:r>
        <w:t>correlations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proofErr w:type="gramStart"/>
      <w:r>
        <w:t>data.corr</w:t>
      </w:r>
      <w:proofErr w:type="spellEnd"/>
      <w:proofErr w:type="gramEnd"/>
      <w:r>
        <w:t>(method='</w:t>
      </w:r>
      <w:proofErr w:type="spellStart"/>
      <w:r>
        <w:t>pearson</w:t>
      </w:r>
      <w:proofErr w:type="spellEnd"/>
      <w:r>
        <w:t>')</w:t>
      </w:r>
      <w:r>
        <w:rPr>
          <w:spacing w:val="-77"/>
        </w:rPr>
        <w:t xml:space="preserve">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=(15,</w:t>
      </w:r>
      <w:r>
        <w:rPr>
          <w:spacing w:val="-3"/>
        </w:rPr>
        <w:t xml:space="preserve"> </w:t>
      </w:r>
      <w:r>
        <w:t>12))</w:t>
      </w:r>
    </w:p>
    <w:p w14:paraId="723A7FEB" w14:textId="77777777" w:rsidR="00BA2559" w:rsidRDefault="004A62F6">
      <w:pPr>
        <w:pStyle w:val="BodyText"/>
        <w:spacing w:before="2" w:line="362" w:lineRule="auto"/>
        <w:ind w:left="100" w:right="1879"/>
      </w:pPr>
      <w:proofErr w:type="spellStart"/>
      <w:proofErr w:type="gramStart"/>
      <w:r>
        <w:t>sns.heatmap</w:t>
      </w:r>
      <w:proofErr w:type="spellEnd"/>
      <w:proofErr w:type="gramEnd"/>
      <w:r>
        <w:t>(correlations,</w:t>
      </w:r>
      <w:r>
        <w:rPr>
          <w:spacing w:val="-18"/>
        </w:rPr>
        <w:t xml:space="preserve"> </w:t>
      </w:r>
      <w:proofErr w:type="spellStart"/>
      <w:r>
        <w:t>cmap</w:t>
      </w:r>
      <w:proofErr w:type="spellEnd"/>
      <w:r>
        <w:t>="</w:t>
      </w:r>
      <w:proofErr w:type="spellStart"/>
      <w:r>
        <w:t>coolwarm</w:t>
      </w:r>
      <w:proofErr w:type="spellEnd"/>
      <w:r>
        <w:t>",</w:t>
      </w:r>
      <w:r>
        <w:rPr>
          <w:spacing w:val="-16"/>
        </w:rPr>
        <w:t xml:space="preserve"> </w:t>
      </w:r>
      <w:proofErr w:type="spellStart"/>
      <w:r>
        <w:t>annot</w:t>
      </w:r>
      <w:proofErr w:type="spellEnd"/>
      <w:r>
        <w:t>=True)</w:t>
      </w:r>
      <w:r>
        <w:rPr>
          <w:spacing w:val="-77"/>
        </w:rPr>
        <w:t xml:space="preserve"> </w:t>
      </w:r>
      <w:proofErr w:type="spellStart"/>
      <w:r>
        <w:t>plt.show</w:t>
      </w:r>
      <w:proofErr w:type="spellEnd"/>
      <w:r>
        <w:t>()</w:t>
      </w:r>
    </w:p>
    <w:p w14:paraId="494A4E23" w14:textId="77777777" w:rsidR="00BA2559" w:rsidRDefault="00BA2559">
      <w:pPr>
        <w:pStyle w:val="BodyText"/>
        <w:rPr>
          <w:sz w:val="20"/>
        </w:rPr>
      </w:pPr>
    </w:p>
    <w:p w14:paraId="42A4609E" w14:textId="77777777" w:rsidR="00BA2559" w:rsidRDefault="00BA2559">
      <w:pPr>
        <w:pStyle w:val="BodyText"/>
        <w:rPr>
          <w:sz w:val="20"/>
        </w:rPr>
      </w:pPr>
    </w:p>
    <w:p w14:paraId="371B6750" w14:textId="77777777" w:rsidR="00BA2559" w:rsidRDefault="004A62F6">
      <w:pPr>
        <w:pStyle w:val="BodyText"/>
        <w:spacing w:before="5"/>
        <w:rPr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39" behindDoc="1" locked="0" layoutInCell="1" hidden="0" allowOverlap="1" wp14:anchorId="108D7EF4" wp14:editId="1F4C0E2A">
            <wp:simplePos x="0" y="0"/>
            <wp:positionH relativeFrom="page">
              <wp:posOffset>944633</wp:posOffset>
            </wp:positionH>
            <wp:positionV relativeFrom="paragraph">
              <wp:posOffset>100958</wp:posOffset>
            </wp:positionV>
            <wp:extent cx="4243009" cy="3184398"/>
            <wp:effectExtent l="0" t="0" r="0" b="0"/>
            <wp:wrapTopAndBottom/>
            <wp:docPr id="35" name="图片 35" descr="Product Demand Prediction: corre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3009" cy="3184398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 w14:paraId="315740B4" w14:textId="77777777" w:rsidR="00BA2559" w:rsidRDefault="00BA2559">
      <w:pPr>
        <w:rPr>
          <w:sz w:val="10"/>
        </w:rPr>
        <w:sectPr w:rsidR="00BA2559">
          <w:pgSz w:w="12240" w:h="15840"/>
          <w:pgMar w:top="1380" w:right="1320" w:bottom="280" w:left="134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  <w:docGrid w:linePitch="312"/>
        </w:sectPr>
      </w:pPr>
    </w:p>
    <w:p w14:paraId="7B5A0EA8" w14:textId="77777777" w:rsidR="00BA2559" w:rsidRDefault="00BA2559">
      <w:pPr>
        <w:pStyle w:val="BodyText"/>
        <w:rPr>
          <w:sz w:val="20"/>
        </w:rPr>
      </w:pPr>
    </w:p>
    <w:p w14:paraId="48F137FE" w14:textId="77777777" w:rsidR="00BA2559" w:rsidRDefault="00BA2559">
      <w:pPr>
        <w:pStyle w:val="BodyText"/>
        <w:spacing w:before="3"/>
        <w:rPr>
          <w:sz w:val="26"/>
        </w:rPr>
      </w:pPr>
    </w:p>
    <w:p w14:paraId="68FDF9F1" w14:textId="77777777" w:rsidR="00BA2559" w:rsidRDefault="004A62F6">
      <w:pPr>
        <w:pStyle w:val="Heading11"/>
        <w:spacing w:before="84"/>
        <w:jc w:val="both"/>
        <w:rPr>
          <w:u w:val="none"/>
        </w:rPr>
      </w:pPr>
      <w:bookmarkStart w:id="15" w:name="Product_Demand_Prediction_Model"/>
      <w:bookmarkEnd w:id="15"/>
      <w:r>
        <w:rPr>
          <w:u w:val="thick"/>
        </w:rPr>
        <w:t>Product Demand</w:t>
      </w:r>
      <w:r>
        <w:rPr>
          <w:spacing w:val="-2"/>
          <w:u w:val="thick"/>
        </w:rPr>
        <w:t xml:space="preserve"> </w:t>
      </w:r>
      <w:r>
        <w:rPr>
          <w:u w:val="thick"/>
        </w:rPr>
        <w:t>Prediction Model</w:t>
      </w:r>
    </w:p>
    <w:p w14:paraId="726A7740" w14:textId="77777777" w:rsidR="00BA2559" w:rsidRDefault="004A62F6">
      <w:pPr>
        <w:pStyle w:val="Heading31"/>
        <w:spacing w:before="279"/>
        <w:ind w:right="127"/>
      </w:pPr>
      <w:r>
        <w:t>Now let’s move to the task of training a machine learning model to</w:t>
      </w:r>
      <w:r>
        <w:rPr>
          <w:spacing w:val="-80"/>
        </w:rPr>
        <w:t xml:space="preserve"> </w:t>
      </w:r>
      <w:r>
        <w:t>predict the demand for the product at different prices. I will</w:t>
      </w:r>
      <w:r>
        <w:rPr>
          <w:spacing w:val="1"/>
        </w:rPr>
        <w:t xml:space="preserve"> </w:t>
      </w:r>
      <w:r>
        <w:t xml:space="preserve">choose the Total Price and the Base </w:t>
      </w:r>
      <w:r>
        <w:rPr>
          <w:b w:val="0"/>
        </w:rPr>
        <w:t xml:space="preserve">Price </w:t>
      </w:r>
      <w:r>
        <w:t>column as the features to</w:t>
      </w:r>
      <w:r>
        <w:rPr>
          <w:spacing w:val="-80"/>
        </w:rPr>
        <w:t xml:space="preserve"> </w:t>
      </w:r>
      <w:r>
        <w:t>train</w:t>
      </w:r>
      <w:r>
        <w:rPr>
          <w:spacing w:val="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model, and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Units</w:t>
      </w:r>
      <w:r>
        <w:rPr>
          <w:spacing w:val="3"/>
        </w:rPr>
        <w:t xml:space="preserve"> </w:t>
      </w:r>
      <w:r>
        <w:t>Sold</w:t>
      </w:r>
      <w:r>
        <w:rPr>
          <w:spacing w:val="7"/>
        </w:rPr>
        <w:t xml:space="preserve"> </w:t>
      </w:r>
      <w:r>
        <w:t>column</w:t>
      </w:r>
      <w:r>
        <w:rPr>
          <w:spacing w:val="4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labels</w:t>
      </w:r>
      <w:r>
        <w:rPr>
          <w:spacing w:val="5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model:</w:t>
      </w:r>
    </w:p>
    <w:p w14:paraId="796DD73F" w14:textId="77777777" w:rsidR="00BA2559" w:rsidRDefault="004A62F6">
      <w:pPr>
        <w:pStyle w:val="BodyText"/>
        <w:spacing w:before="275" w:line="259" w:lineRule="auto"/>
        <w:ind w:left="100" w:right="3406"/>
      </w:pPr>
      <w:proofErr w:type="spellStart"/>
      <w:r>
        <w:t>xtrain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xtest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ytrain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ytest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>x,</w:t>
      </w:r>
      <w:r>
        <w:rPr>
          <w:spacing w:val="-6"/>
        </w:rPr>
        <w:t xml:space="preserve"> </w:t>
      </w:r>
      <w:r>
        <w:t>y,</w:t>
      </w:r>
      <w:r>
        <w:rPr>
          <w:spacing w:val="-77"/>
        </w:rPr>
        <w:t xml:space="preserve"> </w:t>
      </w:r>
      <w:proofErr w:type="spellStart"/>
      <w:r>
        <w:t>test_size</w:t>
      </w:r>
      <w:proofErr w:type="spellEnd"/>
      <w:r>
        <w:t>=0.2,random_state=42)</w:t>
      </w:r>
    </w:p>
    <w:p w14:paraId="05E7759D" w14:textId="77777777" w:rsidR="00BA2559" w:rsidRDefault="004A62F6">
      <w:pPr>
        <w:pStyle w:val="BodyText"/>
        <w:spacing w:before="158" w:line="362" w:lineRule="auto"/>
        <w:ind w:left="100" w:right="3285"/>
      </w:pPr>
      <w:r>
        <w:rPr>
          <w:noProof/>
          <w:lang w:val="en-IN" w:eastAsia="en-IN"/>
        </w:rPr>
        <w:drawing>
          <wp:anchor distT="0" distB="0" distL="0" distR="0" simplePos="0" relativeHeight="40" behindDoc="1" locked="0" layoutInCell="1" hidden="0" allowOverlap="1" wp14:anchorId="43C82B96" wp14:editId="713CFA86">
            <wp:simplePos x="0" y="0"/>
            <wp:positionH relativeFrom="page">
              <wp:posOffset>914400</wp:posOffset>
            </wp:positionH>
            <wp:positionV relativeFrom="paragraph">
              <wp:posOffset>1182450</wp:posOffset>
            </wp:positionV>
            <wp:extent cx="2059419" cy="632460"/>
            <wp:effectExtent l="0" t="0" r="0" b="0"/>
            <wp:wrapTopAndBottom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59419" cy="63246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t>from</w:t>
      </w:r>
      <w:r>
        <w:rPr>
          <w:spacing w:val="-11"/>
        </w:rPr>
        <w:t xml:space="preserve"> </w:t>
      </w:r>
      <w:proofErr w:type="spellStart"/>
      <w:proofErr w:type="gramStart"/>
      <w:r>
        <w:t>sklearn.tree</w:t>
      </w:r>
      <w:proofErr w:type="spellEnd"/>
      <w:proofErr w:type="gramEnd"/>
      <w:r>
        <w:rPr>
          <w:spacing w:val="-9"/>
        </w:rPr>
        <w:t xml:space="preserve"> </w:t>
      </w:r>
      <w:r>
        <w:t>import</w:t>
      </w:r>
      <w:r>
        <w:rPr>
          <w:spacing w:val="-8"/>
        </w:rPr>
        <w:t xml:space="preserve"> </w:t>
      </w:r>
      <w:proofErr w:type="spellStart"/>
      <w:r>
        <w:t>DecisionTreeRegressor</w:t>
      </w:r>
      <w:proofErr w:type="spellEnd"/>
      <w:r>
        <w:rPr>
          <w:spacing w:val="-77"/>
        </w:rPr>
        <w:t xml:space="preserve"> </w:t>
      </w:r>
      <w:r>
        <w:t xml:space="preserve">model = </w:t>
      </w:r>
      <w:proofErr w:type="spellStart"/>
      <w:r>
        <w:t>DecisionTreeRegressor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t>model.fit</w:t>
      </w:r>
      <w:proofErr w:type="spellEnd"/>
      <w:r>
        <w:t>(</w:t>
      </w:r>
      <w:proofErr w:type="spellStart"/>
      <w:r>
        <w:t>xtrain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ytrain</w:t>
      </w:r>
      <w:proofErr w:type="spellEnd"/>
      <w:r>
        <w:t>)</w:t>
      </w:r>
    </w:p>
    <w:p w14:paraId="1B97C6E7" w14:textId="77777777" w:rsidR="00BA2559" w:rsidRDefault="00BA2559">
      <w:pPr>
        <w:pStyle w:val="BodyText"/>
        <w:rPr>
          <w:sz w:val="34"/>
        </w:rPr>
      </w:pPr>
    </w:p>
    <w:p w14:paraId="28B64E9B" w14:textId="77777777" w:rsidR="00BA2559" w:rsidRDefault="00BA2559">
      <w:pPr>
        <w:pStyle w:val="BodyText"/>
        <w:rPr>
          <w:sz w:val="34"/>
        </w:rPr>
      </w:pPr>
    </w:p>
    <w:p w14:paraId="74F25D1B" w14:textId="77777777" w:rsidR="00BA2559" w:rsidRDefault="00BA2559">
      <w:pPr>
        <w:pStyle w:val="BodyText"/>
        <w:spacing w:before="10"/>
        <w:rPr>
          <w:sz w:val="42"/>
        </w:rPr>
      </w:pPr>
    </w:p>
    <w:p w14:paraId="10EADBFC" w14:textId="77777777" w:rsidR="00BA2559" w:rsidRDefault="004A62F6">
      <w:pPr>
        <w:pStyle w:val="Heading31"/>
        <w:spacing w:before="1" w:line="257" w:lineRule="auto"/>
        <w:ind w:right="298"/>
        <w:jc w:val="both"/>
      </w:pPr>
      <w:r>
        <w:t>Now</w:t>
      </w:r>
      <w:r>
        <w:rPr>
          <w:spacing w:val="-4"/>
        </w:rPr>
        <w:t xml:space="preserve"> </w:t>
      </w:r>
      <w:r>
        <w:t>let’s</w:t>
      </w:r>
      <w:r>
        <w:rPr>
          <w:spacing w:val="-5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rPr>
          <w:rFonts w:ascii="Calibri" w:hAnsi="Calibri"/>
          <w:b w:val="0"/>
        </w:rPr>
        <w:t>(Total</w:t>
      </w:r>
      <w:r>
        <w:rPr>
          <w:rFonts w:ascii="Calibri" w:hAnsi="Calibri"/>
          <w:b w:val="0"/>
          <w:spacing w:val="-7"/>
        </w:rPr>
        <w:t xml:space="preserve"> </w:t>
      </w:r>
      <w:r>
        <w:rPr>
          <w:rFonts w:ascii="Calibri" w:hAnsi="Calibri"/>
          <w:b w:val="0"/>
        </w:rPr>
        <w:t>Price,</w:t>
      </w:r>
      <w:r>
        <w:rPr>
          <w:rFonts w:ascii="Calibri" w:hAnsi="Calibri"/>
          <w:b w:val="0"/>
          <w:spacing w:val="-4"/>
        </w:rPr>
        <w:t xml:space="preserve"> </w:t>
      </w:r>
      <w:r>
        <w:rPr>
          <w:rFonts w:ascii="Calibri" w:hAnsi="Calibri"/>
          <w:b w:val="0"/>
        </w:rPr>
        <w:t>Base</w:t>
      </w:r>
      <w:r>
        <w:rPr>
          <w:rFonts w:ascii="Calibri" w:hAnsi="Calibri"/>
          <w:b w:val="0"/>
          <w:spacing w:val="-4"/>
        </w:rPr>
        <w:t xml:space="preserve"> </w:t>
      </w:r>
      <w:r>
        <w:rPr>
          <w:rFonts w:ascii="Calibri" w:hAnsi="Calibri"/>
          <w:b w:val="0"/>
        </w:rPr>
        <w:t>Price)</w:t>
      </w:r>
      <w:r>
        <w:rPr>
          <w:rFonts w:ascii="Calibri" w:hAnsi="Calibri"/>
          <w:b w:val="0"/>
          <w:spacing w:val="1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model</w:t>
      </w:r>
      <w:r>
        <w:rPr>
          <w:spacing w:val="-80"/>
        </w:rPr>
        <w:t xml:space="preserve"> </w:t>
      </w:r>
      <w:r>
        <w:t>and predict how much quantity can be demanded based on those</w:t>
      </w:r>
      <w:r>
        <w:rPr>
          <w:spacing w:val="-80"/>
        </w:rPr>
        <w:t xml:space="preserve"> </w:t>
      </w:r>
      <w:r>
        <w:t>values:</w:t>
      </w:r>
    </w:p>
    <w:p w14:paraId="1D05F9BD" w14:textId="77777777" w:rsidR="00BA2559" w:rsidRDefault="004A62F6">
      <w:pPr>
        <w:pStyle w:val="BodyText"/>
        <w:spacing w:before="162" w:after="11" w:line="362" w:lineRule="auto"/>
        <w:ind w:left="100" w:right="4109"/>
      </w:pPr>
      <w:r>
        <w:t>#features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[["Total</w:t>
      </w:r>
      <w:r>
        <w:rPr>
          <w:spacing w:val="-9"/>
        </w:rPr>
        <w:t xml:space="preserve"> </w:t>
      </w:r>
      <w:r>
        <w:t>Price",</w:t>
      </w:r>
      <w:r>
        <w:rPr>
          <w:spacing w:val="-9"/>
        </w:rPr>
        <w:t xml:space="preserve"> </w:t>
      </w:r>
      <w:r>
        <w:t>"Base</w:t>
      </w:r>
      <w:r>
        <w:rPr>
          <w:spacing w:val="-7"/>
        </w:rPr>
        <w:t xml:space="preserve"> </w:t>
      </w:r>
      <w:r>
        <w:t>Price"]]</w:t>
      </w:r>
      <w:r>
        <w:rPr>
          <w:spacing w:val="-77"/>
        </w:rPr>
        <w:t xml:space="preserve"> </w:t>
      </w:r>
      <w:r>
        <w:t xml:space="preserve">features = </w:t>
      </w:r>
      <w:proofErr w:type="spellStart"/>
      <w:proofErr w:type="gramStart"/>
      <w:r>
        <w:t>np.array</w:t>
      </w:r>
      <w:proofErr w:type="spellEnd"/>
      <w:proofErr w:type="gramEnd"/>
      <w:r>
        <w:t>([[133.00, 140.00]])</w:t>
      </w:r>
      <w:r>
        <w:rPr>
          <w:spacing w:val="1"/>
        </w:rPr>
        <w:t xml:space="preserve"> </w:t>
      </w:r>
      <w:proofErr w:type="spellStart"/>
      <w:r>
        <w:t>model.predict</w:t>
      </w:r>
      <w:proofErr w:type="spellEnd"/>
      <w:r>
        <w:t>(features)</w:t>
      </w:r>
    </w:p>
    <w:p w14:paraId="094A7B11" w14:textId="77777777" w:rsidR="00BA2559" w:rsidRDefault="004A62F6">
      <w:pPr>
        <w:pStyle w:val="BodyText"/>
        <w:ind w:left="136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4B63C923" wp14:editId="4E281144">
            <wp:extent cx="5326380" cy="441959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441959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14:paraId="095FDF85" w14:textId="77777777" w:rsidR="00BA2559" w:rsidRDefault="00BA2559">
      <w:pPr>
        <w:rPr>
          <w:sz w:val="20"/>
        </w:rPr>
        <w:sectPr w:rsidR="00BA2559">
          <w:pgSz w:w="12240" w:h="15840"/>
          <w:pgMar w:top="1500" w:right="1320" w:bottom="280" w:left="134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  <w:docGrid w:linePitch="312"/>
        </w:sectPr>
      </w:pPr>
    </w:p>
    <w:p w14:paraId="3E0EA877" w14:textId="77777777" w:rsidR="00BA2559" w:rsidRDefault="004A62F6">
      <w:pPr>
        <w:spacing w:before="59"/>
        <w:ind w:left="100"/>
        <w:rPr>
          <w:b/>
          <w:sz w:val="32"/>
        </w:rPr>
      </w:pPr>
      <w:r>
        <w:rPr>
          <w:b/>
          <w:sz w:val="32"/>
          <w:u w:val="thick"/>
        </w:rPr>
        <w:lastRenderedPageBreak/>
        <w:t>CONCLUSION:</w:t>
      </w:r>
    </w:p>
    <w:p w14:paraId="5361AB15" w14:textId="77777777" w:rsidR="00BA2559" w:rsidRDefault="004A62F6">
      <w:pPr>
        <w:pStyle w:val="BodyText"/>
        <w:spacing w:before="182" w:line="259" w:lineRule="auto"/>
        <w:ind w:left="100" w:right="121" w:firstLine="719"/>
      </w:pPr>
      <w:r>
        <w:t>Customers</w:t>
      </w:r>
      <w:r>
        <w:rPr>
          <w:spacing w:val="-4"/>
        </w:rPr>
        <w:t xml:space="preserve"> </w:t>
      </w:r>
      <w:r>
        <w:t>today</w:t>
      </w:r>
      <w:r>
        <w:rPr>
          <w:spacing w:val="-3"/>
        </w:rPr>
        <w:t xml:space="preserve"> </w:t>
      </w:r>
      <w:r>
        <w:t>expect</w:t>
      </w:r>
      <w:r>
        <w:rPr>
          <w:spacing w:val="-4"/>
        </w:rPr>
        <w:t xml:space="preserve"> </w:t>
      </w:r>
      <w:r>
        <w:t>effective</w:t>
      </w:r>
      <w:r>
        <w:rPr>
          <w:spacing w:val="-4"/>
        </w:rPr>
        <w:t xml:space="preserve"> </w:t>
      </w:r>
      <w:r>
        <w:t>products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hassle</w:t>
      </w:r>
      <w:r>
        <w:rPr>
          <w:spacing w:val="-3"/>
        </w:rPr>
        <w:t xml:space="preserve"> </w:t>
      </w:r>
      <w:r>
        <w:t>free</w:t>
      </w:r>
      <w:r>
        <w:rPr>
          <w:spacing w:val="-5"/>
        </w:rPr>
        <w:t xml:space="preserve"> </w:t>
      </w:r>
      <w:r>
        <w:t>on-time</w:t>
      </w:r>
      <w:r>
        <w:rPr>
          <w:spacing w:val="-77"/>
        </w:rPr>
        <w:t xml:space="preserve"> </w:t>
      </w:r>
      <w:r>
        <w:t>services. These expectations could not be met without a strong supply-</w:t>
      </w:r>
      <w:r>
        <w:rPr>
          <w:spacing w:val="1"/>
        </w:rPr>
        <w:t xml:space="preserve"> </w:t>
      </w:r>
      <w:r>
        <w:t>chain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involves</w:t>
      </w:r>
      <w:r>
        <w:rPr>
          <w:spacing w:val="-6"/>
        </w:rPr>
        <w:t xml:space="preserve"> </w:t>
      </w:r>
      <w:r>
        <w:t>strategic</w:t>
      </w:r>
      <w:r>
        <w:rPr>
          <w:spacing w:val="-4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includes</w:t>
      </w:r>
      <w:r>
        <w:rPr>
          <w:spacing w:val="-4"/>
        </w:rPr>
        <w:t xml:space="preserve"> </w:t>
      </w:r>
      <w:r>
        <w:t>demand</w:t>
      </w:r>
      <w:r>
        <w:rPr>
          <w:spacing w:val="-4"/>
        </w:rPr>
        <w:t xml:space="preserve"> </w:t>
      </w:r>
      <w:r>
        <w:t>forecasting.</w:t>
      </w:r>
    </w:p>
    <w:p w14:paraId="64ED13E7" w14:textId="77777777" w:rsidR="00BA2559" w:rsidRDefault="00BA2559">
      <w:pPr>
        <w:pStyle w:val="BodyText"/>
        <w:rPr>
          <w:sz w:val="34"/>
        </w:rPr>
      </w:pPr>
    </w:p>
    <w:p w14:paraId="7621657F" w14:textId="77777777" w:rsidR="00BA2559" w:rsidRDefault="00BA2559">
      <w:pPr>
        <w:pStyle w:val="BodyText"/>
        <w:spacing w:before="2"/>
        <w:rPr>
          <w:sz w:val="28"/>
        </w:rPr>
      </w:pPr>
    </w:p>
    <w:p w14:paraId="7A3FBE81" w14:textId="77777777" w:rsidR="00BA2559" w:rsidRDefault="004A62F6">
      <w:pPr>
        <w:pStyle w:val="BodyText"/>
        <w:spacing w:line="259" w:lineRule="auto"/>
        <w:ind w:left="100" w:right="252"/>
      </w:pPr>
      <w:r>
        <w:t>The solution in this white paper is a statistical and ML-based solution</w:t>
      </w:r>
      <w:r>
        <w:rPr>
          <w:spacing w:val="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creates</w:t>
      </w:r>
      <w:r>
        <w:rPr>
          <w:spacing w:val="-1"/>
        </w:rPr>
        <w:t xml:space="preserve"> </w:t>
      </w:r>
      <w:r>
        <w:t>timeseries</w:t>
      </w:r>
      <w:r>
        <w:rPr>
          <w:spacing w:val="-3"/>
        </w:rPr>
        <w:t xml:space="preserve"> </w:t>
      </w:r>
      <w:r>
        <w:t>regarding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entitlements</w:t>
      </w:r>
      <w:r>
        <w:rPr>
          <w:spacing w:val="-3"/>
        </w:rPr>
        <w:t xml:space="preserve"> </w:t>
      </w:r>
      <w:r>
        <w:t>based</w:t>
      </w:r>
      <w:r>
        <w:rPr>
          <w:spacing w:val="-77"/>
        </w:rPr>
        <w:t xml:space="preserve"> </w:t>
      </w:r>
      <w:r>
        <w:t>on geographic locations. The inputs of renewal rates and holidays based</w:t>
      </w:r>
      <w:r>
        <w:rPr>
          <w:spacing w:val="-77"/>
        </w:rPr>
        <w:t xml:space="preserve"> </w:t>
      </w:r>
      <w:r>
        <w:t>on each country or region helped generate accurate results by count and</w:t>
      </w:r>
      <w:r>
        <w:rPr>
          <w:spacing w:val="-77"/>
        </w:rPr>
        <w:t xml:space="preserve"> </w:t>
      </w:r>
      <w:r>
        <w:t>rate-based forecast on weekly basis. These forecasts assist the business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parts</w:t>
      </w:r>
      <w:r>
        <w:rPr>
          <w:spacing w:val="-4"/>
        </w:rPr>
        <w:t xml:space="preserve"> </w:t>
      </w:r>
      <w:r>
        <w:t>procurements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budget</w:t>
      </w:r>
      <w:r>
        <w:rPr>
          <w:spacing w:val="-3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financial</w:t>
      </w:r>
      <w:r>
        <w:rPr>
          <w:spacing w:val="-4"/>
        </w:rPr>
        <w:t xml:space="preserve"> </w:t>
      </w:r>
      <w:r>
        <w:t>year.</w:t>
      </w:r>
    </w:p>
    <w:p w14:paraId="7A7C675A" w14:textId="77777777" w:rsidR="00BA2559" w:rsidRDefault="00BA2559">
      <w:pPr>
        <w:pStyle w:val="BodyText"/>
        <w:rPr>
          <w:sz w:val="34"/>
        </w:rPr>
      </w:pPr>
    </w:p>
    <w:p w14:paraId="1195D7B7" w14:textId="77777777" w:rsidR="00BA2559" w:rsidRDefault="00BA2559">
      <w:pPr>
        <w:pStyle w:val="BodyText"/>
        <w:spacing w:before="4"/>
        <w:rPr>
          <w:sz w:val="28"/>
        </w:rPr>
      </w:pPr>
    </w:p>
    <w:p w14:paraId="3C81503D" w14:textId="77777777" w:rsidR="00BA2559" w:rsidRDefault="004A62F6">
      <w:pPr>
        <w:pStyle w:val="BodyText"/>
        <w:spacing w:line="259" w:lineRule="auto"/>
        <w:ind w:left="100" w:right="177"/>
      </w:pPr>
      <w:r>
        <w:t>The</w:t>
      </w:r>
      <w:r>
        <w:rPr>
          <w:spacing w:val="-5"/>
        </w:rPr>
        <w:t xml:space="preserve"> </w:t>
      </w:r>
      <w:r>
        <w:t>Demand</w:t>
      </w:r>
      <w:r>
        <w:rPr>
          <w:spacing w:val="-3"/>
        </w:rPr>
        <w:t xml:space="preserve"> </w:t>
      </w:r>
      <w:r>
        <w:t>Forecasting</w:t>
      </w:r>
      <w:r>
        <w:rPr>
          <w:spacing w:val="-3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originally</w:t>
      </w:r>
      <w:r>
        <w:rPr>
          <w:spacing w:val="-5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finance</w:t>
      </w:r>
      <w:r>
        <w:rPr>
          <w:spacing w:val="-77"/>
        </w:rPr>
        <w:t xml:space="preserve"> </w:t>
      </w:r>
      <w:r>
        <w:t>and part planning teams. But it has the potential to broaden its horizon</w:t>
      </w:r>
      <w:r>
        <w:rPr>
          <w:spacing w:val="1"/>
        </w:rPr>
        <w:t xml:space="preserve"> </w:t>
      </w:r>
      <w:r>
        <w:t>by expanding the scope of the forecasting project and changing the</w:t>
      </w:r>
      <w:r>
        <w:rPr>
          <w:spacing w:val="1"/>
        </w:rPr>
        <w:t xml:space="preserve"> </w:t>
      </w:r>
      <w:r>
        <w:t>granularity</w:t>
      </w:r>
      <w:r>
        <w:rPr>
          <w:spacing w:val="-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forecast</w:t>
      </w:r>
      <w:r>
        <w:rPr>
          <w:spacing w:val="-2"/>
        </w:rPr>
        <w:t xml:space="preserve"> </w:t>
      </w:r>
      <w:r>
        <w:t>with expanded end users.</w:t>
      </w:r>
    </w:p>
    <w:sectPr w:rsidR="00BA2559">
      <w:pgSz w:w="12240" w:h="15840"/>
      <w:pgMar w:top="1380" w:right="1320" w:bottom="280" w:left="1340" w:header="0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xi Sans">
    <w:altName w:val="Droid Sans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0"/>
    <w:lvl w:ilvl="0" w:tplc="C8FC283C">
      <w:numFmt w:val="bullet"/>
      <w:lvlRestart w:val="0"/>
      <w:lvlText w:val=""/>
      <w:lvlJc w:val="left"/>
      <w:pPr>
        <w:tabs>
          <w:tab w:val="num" w:pos="0"/>
        </w:tabs>
        <w:ind w:left="760" w:hanging="420"/>
      </w:pPr>
      <w:rPr>
        <w:rFonts w:ascii="Wingdings" w:eastAsia="Wingdings" w:hAnsi="Wingdings" w:cs="Wingdings" w:hint="default"/>
        <w:color w:val="1F1F1F"/>
        <w:w w:val="98"/>
        <w:sz w:val="32"/>
        <w:szCs w:val="32"/>
      </w:rPr>
    </w:lvl>
    <w:lvl w:ilvl="1" w:tplc="E75A13DC">
      <w:numFmt w:val="bullet"/>
      <w:lvlText w:val=""/>
      <w:lvlJc w:val="left"/>
      <w:pPr>
        <w:tabs>
          <w:tab w:val="num" w:pos="0"/>
        </w:tabs>
        <w:ind w:left="1060" w:hanging="360"/>
      </w:pPr>
      <w:rPr>
        <w:rFonts w:ascii="Wingdings" w:eastAsia="Wingdings" w:hAnsi="Wingdings" w:cs="Wingdings" w:hint="default"/>
        <w:color w:val="1F1F1F"/>
        <w:w w:val="98"/>
        <w:sz w:val="32"/>
        <w:szCs w:val="32"/>
      </w:rPr>
    </w:lvl>
    <w:lvl w:ilvl="2" w:tplc="4C56DBE0">
      <w:numFmt w:val="bullet"/>
      <w:lvlText w:val="•"/>
      <w:lvlJc w:val="left"/>
      <w:pPr>
        <w:tabs>
          <w:tab w:val="num" w:pos="0"/>
        </w:tabs>
        <w:ind w:left="2006" w:hanging="360"/>
      </w:pPr>
      <w:rPr>
        <w:rFonts w:hint="default"/>
      </w:rPr>
    </w:lvl>
    <w:lvl w:ilvl="3" w:tplc="B2782CFA">
      <w:numFmt w:val="bullet"/>
      <w:lvlText w:val="•"/>
      <w:lvlJc w:val="left"/>
      <w:pPr>
        <w:tabs>
          <w:tab w:val="num" w:pos="0"/>
        </w:tabs>
        <w:ind w:left="2953" w:hanging="360"/>
      </w:pPr>
      <w:rPr>
        <w:rFonts w:hint="default"/>
      </w:rPr>
    </w:lvl>
    <w:lvl w:ilvl="4" w:tplc="CAA82C98">
      <w:numFmt w:val="bullet"/>
      <w:lvlText w:val="•"/>
      <w:lvlJc w:val="left"/>
      <w:pPr>
        <w:tabs>
          <w:tab w:val="num" w:pos="0"/>
        </w:tabs>
        <w:ind w:left="3900" w:hanging="360"/>
      </w:pPr>
      <w:rPr>
        <w:rFonts w:hint="default"/>
      </w:rPr>
    </w:lvl>
    <w:lvl w:ilvl="5" w:tplc="37AAC60A">
      <w:numFmt w:val="bullet"/>
      <w:lvlText w:val="•"/>
      <w:lvlJc w:val="left"/>
      <w:pPr>
        <w:tabs>
          <w:tab w:val="num" w:pos="0"/>
        </w:tabs>
        <w:ind w:left="4846" w:hanging="360"/>
      </w:pPr>
      <w:rPr>
        <w:rFonts w:hint="default"/>
      </w:rPr>
    </w:lvl>
    <w:lvl w:ilvl="6" w:tplc="24E81F36">
      <w:numFmt w:val="bullet"/>
      <w:lvlText w:val="•"/>
      <w:lvlJc w:val="left"/>
      <w:pPr>
        <w:tabs>
          <w:tab w:val="num" w:pos="0"/>
        </w:tabs>
        <w:ind w:left="5793" w:hanging="360"/>
      </w:pPr>
      <w:rPr>
        <w:rFonts w:hint="default"/>
      </w:rPr>
    </w:lvl>
    <w:lvl w:ilvl="7" w:tplc="B748C43E">
      <w:numFmt w:val="bullet"/>
      <w:lvlText w:val="•"/>
      <w:lvlJc w:val="left"/>
      <w:pPr>
        <w:tabs>
          <w:tab w:val="num" w:pos="0"/>
        </w:tabs>
        <w:ind w:left="6740" w:hanging="360"/>
      </w:pPr>
      <w:rPr>
        <w:rFonts w:hint="default"/>
      </w:rPr>
    </w:lvl>
    <w:lvl w:ilvl="8" w:tplc="07B866C4">
      <w:numFmt w:val="bullet"/>
      <w:lvlText w:val="•"/>
      <w:lvlJc w:val="left"/>
      <w:pPr>
        <w:tabs>
          <w:tab w:val="num" w:pos="0"/>
        </w:tabs>
        <w:ind w:left="7686" w:hanging="360"/>
      </w:pPr>
      <w:rPr>
        <w:rFonts w:hint="default"/>
      </w:rPr>
    </w:lvl>
  </w:abstractNum>
  <w:abstractNum w:abstractNumId="1" w15:restartNumberingAfterBreak="0">
    <w:nsid w:val="00000002"/>
    <w:multiLevelType w:val="hybridMultilevel"/>
    <w:tmpl w:val="00000000"/>
    <w:lvl w:ilvl="0" w:tplc="2B8C141A">
      <w:start w:val="1"/>
      <w:numFmt w:val="decimal"/>
      <w:lvlRestart w:val="0"/>
      <w:lvlText w:val="%1."/>
      <w:lvlJc w:val="left"/>
      <w:pPr>
        <w:tabs>
          <w:tab w:val="num" w:pos="0"/>
        </w:tabs>
        <w:ind w:left="820" w:hanging="360"/>
      </w:pPr>
      <w:rPr>
        <w:rFonts w:ascii="Times New Roman" w:eastAsia="Times New Roman" w:hAnsi="Times New Roman" w:cs="Times New Roman" w:hint="default"/>
        <w:w w:val="100"/>
        <w:sz w:val="36"/>
        <w:szCs w:val="36"/>
      </w:rPr>
    </w:lvl>
    <w:lvl w:ilvl="1" w:tplc="ABAEA34E">
      <w:numFmt w:val="bullet"/>
      <w:lvlText w:val="•"/>
      <w:lvlJc w:val="left"/>
      <w:pPr>
        <w:tabs>
          <w:tab w:val="num" w:pos="0"/>
        </w:tabs>
        <w:ind w:left="1696" w:hanging="360"/>
      </w:pPr>
      <w:rPr>
        <w:rFonts w:hint="default"/>
      </w:rPr>
    </w:lvl>
    <w:lvl w:ilvl="2" w:tplc="70C804EA">
      <w:numFmt w:val="bullet"/>
      <w:lvlText w:val="•"/>
      <w:lvlJc w:val="left"/>
      <w:pPr>
        <w:tabs>
          <w:tab w:val="num" w:pos="0"/>
        </w:tabs>
        <w:ind w:left="2572" w:hanging="360"/>
      </w:pPr>
      <w:rPr>
        <w:rFonts w:hint="default"/>
      </w:rPr>
    </w:lvl>
    <w:lvl w:ilvl="3" w:tplc="CB54D752">
      <w:numFmt w:val="bullet"/>
      <w:lvlText w:val="•"/>
      <w:lvlJc w:val="left"/>
      <w:pPr>
        <w:tabs>
          <w:tab w:val="num" w:pos="0"/>
        </w:tabs>
        <w:ind w:left="3448" w:hanging="360"/>
      </w:pPr>
      <w:rPr>
        <w:rFonts w:hint="default"/>
      </w:rPr>
    </w:lvl>
    <w:lvl w:ilvl="4" w:tplc="DD84BEAC">
      <w:numFmt w:val="bullet"/>
      <w:lvlText w:val="•"/>
      <w:lvlJc w:val="left"/>
      <w:pPr>
        <w:tabs>
          <w:tab w:val="num" w:pos="0"/>
        </w:tabs>
        <w:ind w:left="4324" w:hanging="360"/>
      </w:pPr>
      <w:rPr>
        <w:rFonts w:hint="default"/>
      </w:rPr>
    </w:lvl>
    <w:lvl w:ilvl="5" w:tplc="59989A8C">
      <w:numFmt w:val="bullet"/>
      <w:lvlText w:val="•"/>
      <w:lvlJc w:val="left"/>
      <w:pPr>
        <w:tabs>
          <w:tab w:val="num" w:pos="0"/>
        </w:tabs>
        <w:ind w:left="5200" w:hanging="360"/>
      </w:pPr>
      <w:rPr>
        <w:rFonts w:hint="default"/>
      </w:rPr>
    </w:lvl>
    <w:lvl w:ilvl="6" w:tplc="75ACCE2C">
      <w:numFmt w:val="bullet"/>
      <w:lvlText w:val="•"/>
      <w:lvlJc w:val="left"/>
      <w:pPr>
        <w:tabs>
          <w:tab w:val="num" w:pos="0"/>
        </w:tabs>
        <w:ind w:left="6076" w:hanging="360"/>
      </w:pPr>
      <w:rPr>
        <w:rFonts w:hint="default"/>
      </w:rPr>
    </w:lvl>
    <w:lvl w:ilvl="7" w:tplc="EC029D0C">
      <w:numFmt w:val="bullet"/>
      <w:lvlText w:val="•"/>
      <w:lvlJc w:val="left"/>
      <w:pPr>
        <w:tabs>
          <w:tab w:val="num" w:pos="0"/>
        </w:tabs>
        <w:ind w:left="6952" w:hanging="360"/>
      </w:pPr>
      <w:rPr>
        <w:rFonts w:hint="default"/>
      </w:rPr>
    </w:lvl>
    <w:lvl w:ilvl="8" w:tplc="56AC8A98">
      <w:numFmt w:val="bullet"/>
      <w:lvlText w:val="•"/>
      <w:lvlJc w:val="left"/>
      <w:pPr>
        <w:tabs>
          <w:tab w:val="num" w:pos="0"/>
        </w:tabs>
        <w:ind w:left="7828" w:hanging="360"/>
      </w:pPr>
      <w:rPr>
        <w:rFonts w:hint="default"/>
      </w:rPr>
    </w:lvl>
  </w:abstractNum>
  <w:abstractNum w:abstractNumId="2" w15:restartNumberingAfterBreak="0">
    <w:nsid w:val="00000003"/>
    <w:multiLevelType w:val="hybridMultilevel"/>
    <w:tmpl w:val="00000000"/>
    <w:lvl w:ilvl="0" w:tplc="6CA20CF4">
      <w:numFmt w:val="bullet"/>
      <w:lvlRestart w:val="0"/>
      <w:lvlText w:val=""/>
      <w:lvlJc w:val="left"/>
      <w:pPr>
        <w:tabs>
          <w:tab w:val="num" w:pos="0"/>
        </w:tabs>
        <w:ind w:left="820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1" w:tplc="445A801E">
      <w:numFmt w:val="bullet"/>
      <w:lvlText w:val="•"/>
      <w:lvlJc w:val="left"/>
      <w:pPr>
        <w:tabs>
          <w:tab w:val="num" w:pos="0"/>
        </w:tabs>
        <w:ind w:left="1696" w:hanging="360"/>
      </w:pPr>
      <w:rPr>
        <w:rFonts w:hint="default"/>
      </w:rPr>
    </w:lvl>
    <w:lvl w:ilvl="2" w:tplc="9998073E">
      <w:numFmt w:val="bullet"/>
      <w:lvlText w:val="•"/>
      <w:lvlJc w:val="left"/>
      <w:pPr>
        <w:tabs>
          <w:tab w:val="num" w:pos="0"/>
        </w:tabs>
        <w:ind w:left="2572" w:hanging="360"/>
      </w:pPr>
      <w:rPr>
        <w:rFonts w:hint="default"/>
      </w:rPr>
    </w:lvl>
    <w:lvl w:ilvl="3" w:tplc="23F0199C">
      <w:numFmt w:val="bullet"/>
      <w:lvlText w:val="•"/>
      <w:lvlJc w:val="left"/>
      <w:pPr>
        <w:tabs>
          <w:tab w:val="num" w:pos="0"/>
        </w:tabs>
        <w:ind w:left="3448" w:hanging="360"/>
      </w:pPr>
      <w:rPr>
        <w:rFonts w:hint="default"/>
      </w:rPr>
    </w:lvl>
    <w:lvl w:ilvl="4" w:tplc="B4AA69C2">
      <w:numFmt w:val="bullet"/>
      <w:lvlText w:val="•"/>
      <w:lvlJc w:val="left"/>
      <w:pPr>
        <w:tabs>
          <w:tab w:val="num" w:pos="0"/>
        </w:tabs>
        <w:ind w:left="4324" w:hanging="360"/>
      </w:pPr>
      <w:rPr>
        <w:rFonts w:hint="default"/>
      </w:rPr>
    </w:lvl>
    <w:lvl w:ilvl="5" w:tplc="CD4C8704">
      <w:numFmt w:val="bullet"/>
      <w:lvlText w:val="•"/>
      <w:lvlJc w:val="left"/>
      <w:pPr>
        <w:tabs>
          <w:tab w:val="num" w:pos="0"/>
        </w:tabs>
        <w:ind w:left="5200" w:hanging="360"/>
      </w:pPr>
      <w:rPr>
        <w:rFonts w:hint="default"/>
      </w:rPr>
    </w:lvl>
    <w:lvl w:ilvl="6" w:tplc="08BA3B92">
      <w:numFmt w:val="bullet"/>
      <w:lvlText w:val="•"/>
      <w:lvlJc w:val="left"/>
      <w:pPr>
        <w:tabs>
          <w:tab w:val="num" w:pos="0"/>
        </w:tabs>
        <w:ind w:left="6076" w:hanging="360"/>
      </w:pPr>
      <w:rPr>
        <w:rFonts w:hint="default"/>
      </w:rPr>
    </w:lvl>
    <w:lvl w:ilvl="7" w:tplc="C66EEB4A">
      <w:numFmt w:val="bullet"/>
      <w:lvlText w:val="•"/>
      <w:lvlJc w:val="left"/>
      <w:pPr>
        <w:tabs>
          <w:tab w:val="num" w:pos="0"/>
        </w:tabs>
        <w:ind w:left="6952" w:hanging="360"/>
      </w:pPr>
      <w:rPr>
        <w:rFonts w:hint="default"/>
      </w:rPr>
    </w:lvl>
    <w:lvl w:ilvl="8" w:tplc="2ECA6624">
      <w:numFmt w:val="bullet"/>
      <w:lvlText w:val="•"/>
      <w:lvlJc w:val="left"/>
      <w:pPr>
        <w:tabs>
          <w:tab w:val="num" w:pos="0"/>
        </w:tabs>
        <w:ind w:left="7828" w:hanging="360"/>
      </w:pPr>
      <w:rPr>
        <w:rFonts w:hint="default"/>
      </w:rPr>
    </w:lvl>
  </w:abstractNum>
  <w:abstractNum w:abstractNumId="3" w15:restartNumberingAfterBreak="0">
    <w:nsid w:val="64205D89"/>
    <w:multiLevelType w:val="hybridMultilevel"/>
    <w:tmpl w:val="00000000"/>
    <w:lvl w:ilvl="0" w:tplc="7B780D00">
      <w:numFmt w:val="bullet"/>
      <w:lvlRestart w:val="0"/>
      <w:lvlText w:val=""/>
      <w:lvlJc w:val="left"/>
      <w:pPr>
        <w:tabs>
          <w:tab w:val="num" w:pos="0"/>
        </w:tabs>
        <w:ind w:left="1180" w:hanging="420"/>
      </w:pPr>
      <w:rPr>
        <w:rFonts w:ascii="Wingdings" w:eastAsia="Wingdings" w:hAnsi="Wingdings" w:cs="Wingdings" w:hint="default"/>
        <w:color w:val="1F1F1F"/>
        <w:w w:val="98"/>
        <w:sz w:val="32"/>
        <w:szCs w:val="32"/>
      </w:rPr>
    </w:lvl>
    <w:lvl w:ilvl="1" w:tplc="1540BBD8">
      <w:numFmt w:val="bullet"/>
      <w:lvlText w:val="•"/>
      <w:lvlJc w:val="left"/>
      <w:pPr>
        <w:tabs>
          <w:tab w:val="num" w:pos="0"/>
        </w:tabs>
        <w:ind w:left="2020" w:hanging="420"/>
      </w:pPr>
      <w:rPr>
        <w:rFonts w:hint="default"/>
      </w:rPr>
    </w:lvl>
    <w:lvl w:ilvl="2" w:tplc="E9F0350E">
      <w:numFmt w:val="bullet"/>
      <w:lvlText w:val="•"/>
      <w:lvlJc w:val="left"/>
      <w:pPr>
        <w:tabs>
          <w:tab w:val="num" w:pos="0"/>
        </w:tabs>
        <w:ind w:left="2860" w:hanging="420"/>
      </w:pPr>
      <w:rPr>
        <w:rFonts w:hint="default"/>
      </w:rPr>
    </w:lvl>
    <w:lvl w:ilvl="3" w:tplc="D71A7880">
      <w:numFmt w:val="bullet"/>
      <w:lvlText w:val="•"/>
      <w:lvlJc w:val="left"/>
      <w:pPr>
        <w:tabs>
          <w:tab w:val="num" w:pos="0"/>
        </w:tabs>
        <w:ind w:left="3700" w:hanging="420"/>
      </w:pPr>
      <w:rPr>
        <w:rFonts w:hint="default"/>
      </w:rPr>
    </w:lvl>
    <w:lvl w:ilvl="4" w:tplc="5E00B7C4">
      <w:numFmt w:val="bullet"/>
      <w:lvlText w:val="•"/>
      <w:lvlJc w:val="left"/>
      <w:pPr>
        <w:tabs>
          <w:tab w:val="num" w:pos="0"/>
        </w:tabs>
        <w:ind w:left="4540" w:hanging="420"/>
      </w:pPr>
      <w:rPr>
        <w:rFonts w:hint="default"/>
      </w:rPr>
    </w:lvl>
    <w:lvl w:ilvl="5" w:tplc="622CA4EE">
      <w:numFmt w:val="bullet"/>
      <w:lvlText w:val="•"/>
      <w:lvlJc w:val="left"/>
      <w:pPr>
        <w:tabs>
          <w:tab w:val="num" w:pos="0"/>
        </w:tabs>
        <w:ind w:left="5380" w:hanging="420"/>
      </w:pPr>
      <w:rPr>
        <w:rFonts w:hint="default"/>
      </w:rPr>
    </w:lvl>
    <w:lvl w:ilvl="6" w:tplc="B11ABAF8">
      <w:numFmt w:val="bullet"/>
      <w:lvlText w:val="•"/>
      <w:lvlJc w:val="left"/>
      <w:pPr>
        <w:tabs>
          <w:tab w:val="num" w:pos="0"/>
        </w:tabs>
        <w:ind w:left="6220" w:hanging="420"/>
      </w:pPr>
      <w:rPr>
        <w:rFonts w:hint="default"/>
      </w:rPr>
    </w:lvl>
    <w:lvl w:ilvl="7" w:tplc="40849C0E">
      <w:numFmt w:val="bullet"/>
      <w:lvlText w:val="•"/>
      <w:lvlJc w:val="left"/>
      <w:pPr>
        <w:tabs>
          <w:tab w:val="num" w:pos="0"/>
        </w:tabs>
        <w:ind w:left="7060" w:hanging="420"/>
      </w:pPr>
      <w:rPr>
        <w:rFonts w:hint="default"/>
      </w:rPr>
    </w:lvl>
    <w:lvl w:ilvl="8" w:tplc="530A1CDC">
      <w:numFmt w:val="bullet"/>
      <w:lvlText w:val="•"/>
      <w:lvlJc w:val="left"/>
      <w:pPr>
        <w:tabs>
          <w:tab w:val="num" w:pos="0"/>
        </w:tabs>
        <w:ind w:left="7900" w:hanging="420"/>
      </w:pPr>
      <w:rPr>
        <w:rFonts w:hint="default"/>
      </w:rPr>
    </w:lvl>
  </w:abstractNum>
  <w:num w:numId="1" w16cid:durableId="670377121">
    <w:abstractNumId w:val="2"/>
  </w:num>
  <w:num w:numId="2" w16cid:durableId="1457524997">
    <w:abstractNumId w:val="1"/>
  </w:num>
  <w:num w:numId="3" w16cid:durableId="1645045874">
    <w:abstractNumId w:val="0"/>
  </w:num>
  <w:num w:numId="4" w16cid:durableId="8282073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2"/>
  <w:characterSpacingControl w:val="doNotCompress"/>
  <w:compat>
    <w:spaceForUL/>
    <w:ulTrailSpace/>
    <w:growAutofit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A2559"/>
    <w:rsid w:val="004A62F6"/>
    <w:rsid w:val="00653048"/>
    <w:rsid w:val="00BA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BC14B"/>
  <w15:docId w15:val="{6193A791-0685-44A0-BEE6-AB7A35126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autoSpaceDE w:val="0"/>
      <w:autoSpaceDN w:val="0"/>
    </w:pPr>
    <w:rPr>
      <w:rFonts w:eastAsia="Times New Roman"/>
      <w:sz w:val="22"/>
      <w:szCs w:val="22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32"/>
      <w:szCs w:val="32"/>
    </w:rPr>
  </w:style>
  <w:style w:type="paragraph" w:customStyle="1" w:styleId="Heading11">
    <w:name w:val="Heading 11"/>
    <w:basedOn w:val="Normal"/>
    <w:pPr>
      <w:ind w:left="100"/>
      <w:outlineLvl w:val="1"/>
    </w:pPr>
    <w:rPr>
      <w:b/>
      <w:bCs/>
      <w:sz w:val="40"/>
      <w:szCs w:val="40"/>
      <w:u w:val="single" w:color="000000"/>
    </w:rPr>
  </w:style>
  <w:style w:type="paragraph" w:customStyle="1" w:styleId="Heading21">
    <w:name w:val="Heading 21"/>
    <w:basedOn w:val="Normal"/>
    <w:pPr>
      <w:ind w:left="100"/>
      <w:outlineLvl w:val="2"/>
    </w:pPr>
    <w:rPr>
      <w:b/>
      <w:bCs/>
      <w:sz w:val="36"/>
      <w:szCs w:val="36"/>
      <w:u w:val="single" w:color="000000"/>
    </w:rPr>
  </w:style>
  <w:style w:type="paragraph" w:customStyle="1" w:styleId="Heading31">
    <w:name w:val="Heading 31"/>
    <w:basedOn w:val="Normal"/>
    <w:pPr>
      <w:ind w:left="100" w:right="121"/>
      <w:outlineLvl w:val="3"/>
    </w:pPr>
    <w:rPr>
      <w:b/>
      <w:bCs/>
      <w:sz w:val="33"/>
      <w:szCs w:val="33"/>
    </w:rPr>
  </w:style>
  <w:style w:type="paragraph" w:styleId="Title">
    <w:name w:val="Title"/>
    <w:basedOn w:val="Normal"/>
    <w:pPr>
      <w:spacing w:before="61"/>
      <w:ind w:left="1540" w:right="121" w:hanging="1988"/>
    </w:pPr>
    <w:rPr>
      <w:b/>
      <w:bCs/>
      <w:sz w:val="48"/>
      <w:szCs w:val="48"/>
      <w:u w:val="single" w:color="000000"/>
    </w:rPr>
  </w:style>
  <w:style w:type="paragraph" w:customStyle="1" w:styleId="ListParagraph1">
    <w:name w:val="List Paragraph1"/>
    <w:basedOn w:val="Normal"/>
    <w:pPr>
      <w:spacing w:before="150"/>
      <w:ind w:left="820" w:hanging="361"/>
    </w:pPr>
  </w:style>
  <w:style w:type="paragraph" w:customStyle="1" w:styleId="TableParagraph">
    <w:name w:val="Table Paragraph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limstock.com/blog/otif-guide/" TargetMode="External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yperlink" Target="https://www.altexsoft.com/blog/structured-unstructured-data/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aw.githubusercontent.com/amankharwal/Website-data/master/demand.csv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1604</Words>
  <Characters>9143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NELLIYAN B</dc:creator>
  <cp:lastModifiedBy>Roslin sylvia</cp:lastModifiedBy>
  <cp:revision>3</cp:revision>
  <dcterms:created xsi:type="dcterms:W3CDTF">2023-10-26T06:51:00Z</dcterms:created>
  <dcterms:modified xsi:type="dcterms:W3CDTF">2023-10-26T06:42:00Z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2023-10-17T16:00:00Z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2023-10-17T16:00:00Z</vt:filetime>
  </property>
</Properties>
</file>